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ackground w:color="ffffff">
    <v:background id="_x0000_s1025" filled="t" fillcolor="white"/>
  </w:background>
  <w:body>
    <w:tbl>
      <w:tblPr>
        <w:tblStyle w:val="documenttopsection"/>
        <w:tblW w:w="0" w:type="auto"/>
        <w:tblCellSpacing w:w="0" w:type="dxa"/>
        <w:shd w:val="clear" w:color="auto" w:fill="373D48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2240"/>
      </w:tblGrid>
      <w:tr>
        <w:tblPrEx>
          <w:tblW w:w="0" w:type="auto"/>
          <w:tblCellSpacing w:w="0" w:type="dxa"/>
          <w:shd w:val="clear" w:color="auto" w:fill="373D48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2240" w:type="dxa"/>
            <w:shd w:val="clear" w:color="auto" w:fill="576D7B"/>
            <w:tcMar>
              <w:top w:w="480" w:type="dxa"/>
              <w:left w:w="0" w:type="dxa"/>
              <w:bottom w:w="300" w:type="dxa"/>
              <w:right w:w="100" w:type="dxa"/>
            </w:tcMar>
            <w:vAlign w:val="top"/>
            <w:hideMark/>
          </w:tcPr>
          <w:p>
            <w:pPr>
              <w:pStyle w:val="divdocumentdivname"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hd w:val="clear" w:color="auto" w:fill="576D7B"/>
              <w:spacing w:before="0" w:after="0" w:line="820" w:lineRule="atLeast"/>
              <w:ind w:left="240" w:right="30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namefName"/>
                <w:rFonts w:ascii="Century Gothic" w:eastAsia="Century Gothic" w:hAnsi="Century Gothic" w:cs="Century Gothic"/>
                <w:color w:val="FFFFFF"/>
                <w:spacing w:val="10"/>
                <w:sz w:val="72"/>
                <w:szCs w:val="72"/>
              </w:rPr>
              <w:t>John Paulo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>Marquez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300"/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color w:val="FFFFFF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Systems Analyst</w:t>
            </w:r>
          </w:p>
          <w:tbl>
            <w:tblPr>
              <w:tblStyle w:val="documentaddress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240" w:type="dxa"/>
                <w:bottom w:w="0" w:type="dxa"/>
                <w:right w:w="0" w:type="dxa"/>
              </w:tblCellMar>
              <w:tblLook w:val="05E0"/>
            </w:tblPr>
            <w:tblGrid>
              <w:gridCol w:w="6120"/>
              <w:gridCol w:w="6120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24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6120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  <w:t> 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Address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Tiaong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Quezon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4235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Phone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917-124-1870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E-mail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houwaey@gmail.com</w:t>
                  </w:r>
                </w:p>
              </w:tc>
              <w:tc>
                <w:tcPr>
                  <w:tcW w:w="6120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left="0" w:right="3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Style w:val="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54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Experienced Software Engineer with over 10 years of experience in IT Industry. Excellent reputation for resolving problems and improving customer satisfaction.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54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Organized and dependable candidate successful at managing multiple priorities with a positive attitude. Willingness to take on added responsibilities to meet team goals.</w:t>
      </w:r>
    </w:p>
    <w:p>
      <w:pPr>
        <w:spacing w:line="400" w:lineRule="exact"/>
      </w:pPr>
    </w:p>
    <w:tbl>
      <w:tblPr>
        <w:tblStyle w:val="documentsection"/>
        <w:tblW w:w="0" w:type="auto"/>
        <w:tblCellSpacing w:w="0" w:type="dxa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40"/>
        <w:gridCol w:w="11760"/>
      </w:tblGrid>
      <w:tr>
        <w:tblPrEx>
          <w:tblW w:w="0" w:type="auto"/>
          <w:tblCellSpacing w:w="0" w:type="dxa"/>
          <w:tblInd w:w="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leftmargin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240" w:right="0"/>
              <w:rPr>
                <w:rStyle w:val="documentleftmarg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11760" w:type="dxa"/>
            <w:tcBorders>
              <w:left w:val="single" w:sz="8" w:space="0" w:color="D7D7D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agraphwrapperdivheading"/>
              <w:pBdr>
                <w:top w:val="none" w:sz="0" w:space="0" w:color="auto"/>
                <w:left w:val="none" w:sz="0" w:space="25" w:color="auto"/>
                <w:bottom w:val="none" w:sz="0" w:space="10" w:color="auto"/>
                <w:right w:val="none" w:sz="0" w:space="0" w:color="auto"/>
              </w:pBdr>
              <w:spacing w:before="0" w:line="320" w:lineRule="exact"/>
              <w:ind w:left="740" w:right="0"/>
              <w:rPr>
                <w:rStyle w:val="documentsectionparagraphwrapper"/>
                <w:rFonts w:ascii="Century Gothic" w:eastAsia="Century Gothic" w:hAnsi="Century Gothic" w:cs="Century Gothic"/>
                <w:b/>
                <w:bCs/>
                <w:color w:val="576D7B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headingIcon"/>
                <w:rFonts w:ascii="Century Gothic" w:eastAsia="Century Gothic" w:hAnsi="Century Gothic" w:cs="Century Gothic"/>
                <w:b/>
                <w:bCs/>
                <w:strike w:val="0"/>
                <w:color w:val="576D7B"/>
                <w:sz w:val="22"/>
                <w:szCs w:val="22"/>
                <w:u w:val="no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-127000</wp:posOffset>
                  </wp:positionV>
                  <wp:extent cx="431888" cy="432134"/>
                  <wp:wrapNone/>
                  <wp:docPr id="10000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" cy="4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576D7B"/>
              </w:rPr>
              <w:t>Skills</w:t>
            </w: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10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59264" behindDoc="0" locked="0" layoutInCell="1" allowOverlap="1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04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4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noWrap w:val="0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right" w:pos="10740"/>
                    </w:tabs>
                    <w:spacing w:after="0" w:line="320" w:lineRule="atLeast"/>
                    <w:ind w:left="240" w:right="240"/>
                    <w:jc w:val="left"/>
                    <w:rPr>
                      <w:rStyle w:val="ratingTextpnth-last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Backend Programming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sz w:val="22"/>
                      <w:szCs w:val="22"/>
                      <w:u w:val="none"/>
                    </w:rPr>
                    <w:drawing>
                      <wp:inline>
                        <wp:extent cx="875841" cy="152923"/>
                        <wp:docPr id="100006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txtrigh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4" w:color="auto"/>
                    </w:pBdr>
                    <w:spacing w:before="0" w:after="0"/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Excellent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10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0288" behindDoc="0" locked="0" layoutInCell="1" allowOverlap="1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08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noWrap w:val="0"/>
                  <w:tcMar>
                    <w:top w:w="20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right" w:pos="10740"/>
                    </w:tabs>
                    <w:spacing w:line="320" w:lineRule="atLeast"/>
                    <w:ind w:left="240" w:right="0"/>
                    <w:jc w:val="left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Frontend Programming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sz w:val="22"/>
                      <w:szCs w:val="22"/>
                      <w:u w:val="none"/>
                    </w:rPr>
                    <w:drawing>
                      <wp:inline>
                        <wp:extent cx="875841" cy="152923"/>
                        <wp:docPr id="100010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txtrigh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4" w:color="auto"/>
                    </w:pBdr>
                    <w:spacing w:before="0" w:after="0"/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Good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10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1312" behindDoc="0" locked="0" layoutInCell="1" allowOverlap="1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12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2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noWrap w:val="0"/>
                  <w:tcMar>
                    <w:top w:w="20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right" w:pos="10740"/>
                    </w:tabs>
                    <w:spacing w:line="320" w:lineRule="atLeast"/>
                    <w:ind w:left="240" w:right="0"/>
                    <w:jc w:val="left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System Design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sz w:val="22"/>
                      <w:szCs w:val="22"/>
                      <w:u w:val="none"/>
                    </w:rPr>
                    <w:drawing>
                      <wp:inline>
                        <wp:extent cx="875841" cy="152923"/>
                        <wp:docPr id="100014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4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txtrigh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4" w:color="auto"/>
                    </w:pBdr>
                    <w:spacing w:before="0" w:after="0"/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Very Good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10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2336" behindDoc="0" locked="0" layoutInCell="1" allowOverlap="1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16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6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noWrap w:val="0"/>
                  <w:tcMar>
                    <w:top w:w="20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right" w:pos="10740"/>
                    </w:tabs>
                    <w:spacing w:line="320" w:lineRule="atLeast"/>
                    <w:ind w:left="240" w:right="0"/>
                    <w:jc w:val="left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DevOps Tools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sz w:val="22"/>
                      <w:szCs w:val="22"/>
                      <w:u w:val="none"/>
                    </w:rPr>
                    <w:drawing>
                      <wp:inline>
                        <wp:extent cx="875841" cy="152923"/>
                        <wp:docPr id="100018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8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txtrigh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4" w:color="auto"/>
                    </w:pBdr>
                    <w:spacing w:before="0" w:after="0"/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Very Good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10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3360" behindDoc="0" locked="0" layoutInCell="1" allowOverlap="1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20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0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noWrap w:val="0"/>
                  <w:tcMar>
                    <w:top w:w="20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right" w:pos="10740"/>
                    </w:tabs>
                    <w:spacing w:line="320" w:lineRule="atLeast"/>
                    <w:ind w:left="240" w:right="0"/>
                    <w:jc w:val="left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Database Administration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sz w:val="22"/>
                      <w:szCs w:val="22"/>
                      <w:u w:val="none"/>
                    </w:rPr>
                    <w:drawing>
                      <wp:inline>
                        <wp:extent cx="875841" cy="152923"/>
                        <wp:docPr id="100022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2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txtrigh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4" w:color="auto"/>
                    </w:pBdr>
                    <w:spacing w:before="0" w:after="0"/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Good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10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4384" behindDoc="0" locked="0" layoutInCell="1" allowOverlap="1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24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4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noWrap w:val="0"/>
                  <w:tcMar>
                    <w:top w:w="20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right" w:pos="10740"/>
                    </w:tabs>
                    <w:spacing w:line="320" w:lineRule="atLeast"/>
                    <w:ind w:left="240" w:right="0"/>
                    <w:jc w:val="left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System Administration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sz w:val="22"/>
                      <w:szCs w:val="22"/>
                      <w:u w:val="none"/>
                    </w:rPr>
                    <w:drawing>
                      <wp:inline>
                        <wp:extent cx="875841" cy="152923"/>
                        <wp:docPr id="100026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6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txtrigh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4" w:color="auto"/>
                    </w:pBdr>
                    <w:spacing w:before="0" w:after="0"/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Good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10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5408" behindDoc="0" locked="0" layoutInCell="1" allowOverlap="1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28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8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noWrap w:val="0"/>
                  <w:tcMar>
                    <w:top w:w="20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right" w:pos="10740"/>
                    </w:tabs>
                    <w:spacing w:line="320" w:lineRule="atLeast"/>
                    <w:ind w:left="240" w:right="0"/>
                    <w:jc w:val="left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Team Leading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sz w:val="22"/>
                      <w:szCs w:val="22"/>
                      <w:u w:val="none"/>
                    </w:rPr>
                    <w:drawing>
                      <wp:inline>
                        <wp:extent cx="875841" cy="152923"/>
                        <wp:docPr id="100030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0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txtrigh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4" w:color="auto"/>
                    </w:pBdr>
                    <w:spacing w:before="0" w:after="0"/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>Very Good</w:t>
                  </w:r>
                </w:p>
              </w:tc>
            </w:tr>
          </w:tbl>
          <w:p>
            <w:pP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576D7B"/>
              </w:rPr>
            </w:pPr>
          </w:p>
        </w:tc>
      </w:tr>
    </w:tbl>
    <w:p>
      <w:pPr>
        <w:rPr>
          <w:vanish/>
        </w:rPr>
      </w:pPr>
    </w:p>
    <w:tbl>
      <w:tblPr>
        <w:tblStyle w:val="documentsection"/>
        <w:tblW w:w="0" w:type="auto"/>
        <w:tblCellSpacing w:w="0" w:type="dxa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40"/>
        <w:gridCol w:w="11760"/>
      </w:tblGrid>
      <w:tr>
        <w:tblPrEx>
          <w:tblW w:w="0" w:type="auto"/>
          <w:tblCellSpacing w:w="0" w:type="dxa"/>
          <w:tblInd w:w="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leftmargin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240" w:right="0"/>
              <w:rPr>
                <w:rStyle w:val="documentleftmarg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11760" w:type="dxa"/>
            <w:tcBorders>
              <w:left w:val="single" w:sz="8" w:space="0" w:color="D7D7D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agraphwrapperdivheading"/>
              <w:pBdr>
                <w:top w:val="none" w:sz="0" w:space="20" w:color="auto"/>
                <w:left w:val="none" w:sz="0" w:space="25" w:color="auto"/>
                <w:bottom w:val="none" w:sz="0" w:space="10" w:color="auto"/>
                <w:right w:val="none" w:sz="0" w:space="0" w:color="auto"/>
              </w:pBdr>
              <w:spacing w:before="0" w:line="320" w:lineRule="atLeast"/>
              <w:ind w:left="740" w:right="0"/>
              <w:rPr>
                <w:rStyle w:val="documentsectionparagraphwrapper"/>
                <w:rFonts w:ascii="Century Gothic" w:eastAsia="Century Gothic" w:hAnsi="Century Gothic" w:cs="Century Gothic"/>
                <w:b/>
                <w:bCs/>
                <w:color w:val="576D7B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headingIcon"/>
                <w:rFonts w:ascii="Century Gothic" w:eastAsia="Century Gothic" w:hAnsi="Century Gothic" w:cs="Century Gothic"/>
                <w:b/>
                <w:bCs/>
                <w:strike w:val="0"/>
                <w:color w:val="576D7B"/>
                <w:sz w:val="22"/>
                <w:szCs w:val="22"/>
                <w:u w:val="none"/>
              </w:rPr>
              <w:drawing>
                <wp:anchor simplePos="0" relativeHeight="251666432" behindDoc="0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152400</wp:posOffset>
                  </wp:positionV>
                  <wp:extent cx="431888" cy="432134"/>
                  <wp:wrapNone/>
                  <wp:docPr id="10003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" cy="4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576D7B"/>
              </w:rPr>
              <w:t>Work History</w:t>
            </w: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400"/>
              <w:gridCol w:w="96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7456" behindDoc="0" locked="0" layoutInCell="1" allowOverlap="1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34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4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Oct 2018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Current</w:t>
                  </w:r>
                </w:p>
              </w:tc>
              <w:tc>
                <w:tcPr>
                  <w:tcW w:w="9600" w:type="dxa"/>
                  <w:noWrap w:val="0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>Java Systems Analyst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Yondu Inc.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Taguig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Metro Manila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Conducts system analysis, technical design and initial effort estimation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systems development and enhancements according to business requirements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Participates in system testing (SIT) and supports user acceptance testing (UAT)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Participates in systems implementation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Conducts Systems troubleshooting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Provides system solutions where applicable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Prepare user procedure manual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Regularly submits status reports to Systems Developer Lead Updated, modified and expanded existing software programs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Recommended and executed plans to improve development tools and processes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Conducted technical reviews and trade-off studies</w:t>
                  </w:r>
                </w:p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Performed functional, non-functional, regression and performance tests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400"/>
              <w:gridCol w:w="96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4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8480" behindDoc="0" locked="0" layoutInCell="1" allowOverlap="1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36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6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May 2018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Oct 2018</w:t>
                  </w:r>
                </w:p>
              </w:tc>
              <w:tc>
                <w:tcPr>
                  <w:tcW w:w="9600" w:type="dxa"/>
                  <w:noWrap w:val="0"/>
                  <w:tcMar>
                    <w:top w:w="20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>Java Developer II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Collabera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Makati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Metro Manila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and maintained Monitoring System (Web-Based Java Application) which will be used by BSP (Internal)</w: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Performed functional, non-functional, regression and performance tests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400"/>
              <w:gridCol w:w="96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4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9504" behindDoc="0" locked="0" layoutInCell="1" allowOverlap="1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38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Jun 2015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Mar 2017</w:t>
                  </w:r>
                </w:p>
              </w:tc>
              <w:tc>
                <w:tcPr>
                  <w:tcW w:w="9600" w:type="dxa"/>
                  <w:noWrap w:val="0"/>
                  <w:tcMar>
                    <w:top w:w="20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>Senior Software Engineer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Paytyche Solutions Inc.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Pasig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Metro Manila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Drove continual improvement to system architecture by re-factoring old legacy code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Collaborated with product and engineering team members to define and develop new product concepts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Managed road map for product design and development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Led working groups to develop mitigation strategies and prepare standard operating procedures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Updated, modified and expanded existing software programs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Recommended and executed plans to improve development tools and processes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Organized and held meetings with stakeholders, contractor product teams and customers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Conducted technical reviews and trade-off studies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400"/>
              <w:gridCol w:w="96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40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70528" behindDoc="0" locked="0" layoutInCell="1" allowOverlap="1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40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0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Apr 2012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Jun 2015</w:t>
                  </w:r>
                </w:p>
              </w:tc>
              <w:tc>
                <w:tcPr>
                  <w:tcW w:w="9600" w:type="dxa"/>
                  <w:noWrap w:val="0"/>
                  <w:tcMar>
                    <w:top w:w="20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>Software Engineer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Telcom Live Content Inc.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Pasig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Metro Manila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Coordinated with QA testers for end-to-end unit testing and post-production testing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Implemented new payment API for company-wide deployment and integration with third parties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Drafted technical documents, including white-papers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Instrumented and modified unit and integration tests to improve software quality and reliability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Resolved customer issues by establishing workarounds and solutions and by debugging and creating defect fixes</w:t>
                  </w:r>
                </w:p>
              </w:tc>
            </w:tr>
          </w:tbl>
          <w:p>
            <w:pP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576D7B"/>
              </w:rPr>
            </w:pPr>
          </w:p>
        </w:tc>
      </w:tr>
    </w:tbl>
    <w:p>
      <w:pPr>
        <w:rPr>
          <w:vanish/>
        </w:rPr>
      </w:pPr>
    </w:p>
    <w:tbl>
      <w:tblPr>
        <w:tblStyle w:val="documentsection"/>
        <w:tblW w:w="0" w:type="auto"/>
        <w:tblCellSpacing w:w="0" w:type="dxa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40"/>
        <w:gridCol w:w="11760"/>
      </w:tblGrid>
      <w:tr>
        <w:tblPrEx>
          <w:tblW w:w="0" w:type="auto"/>
          <w:tblCellSpacing w:w="0" w:type="dxa"/>
          <w:tblInd w:w="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leftmargin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240" w:right="0"/>
              <w:rPr>
                <w:rStyle w:val="documentleftmarg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11760" w:type="dxa"/>
            <w:tcBorders>
              <w:left w:val="single" w:sz="8" w:space="0" w:color="D7D7D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agraphwrapperdivheading"/>
              <w:pBdr>
                <w:top w:val="none" w:sz="0" w:space="20" w:color="auto"/>
                <w:left w:val="none" w:sz="0" w:space="25" w:color="auto"/>
                <w:bottom w:val="none" w:sz="0" w:space="10" w:color="auto"/>
                <w:right w:val="none" w:sz="0" w:space="0" w:color="auto"/>
              </w:pBdr>
              <w:spacing w:before="0" w:line="320" w:lineRule="atLeast"/>
              <w:ind w:left="740" w:right="0"/>
              <w:rPr>
                <w:rStyle w:val="documentsectionparagraphwrapper"/>
                <w:rFonts w:ascii="Century Gothic" w:eastAsia="Century Gothic" w:hAnsi="Century Gothic" w:cs="Century Gothic"/>
                <w:b/>
                <w:bCs/>
                <w:color w:val="576D7B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headingIcon"/>
                <w:rFonts w:ascii="Century Gothic" w:eastAsia="Century Gothic" w:hAnsi="Century Gothic" w:cs="Century Gothic"/>
                <w:b/>
                <w:bCs/>
                <w:strike w:val="0"/>
                <w:color w:val="576D7B"/>
                <w:sz w:val="22"/>
                <w:szCs w:val="22"/>
                <w:u w:val="none"/>
              </w:rPr>
              <w:drawing>
                <wp:anchor simplePos="0" relativeHeight="251671552" behindDoc="0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152400</wp:posOffset>
                  </wp:positionV>
                  <wp:extent cx="431888" cy="432134"/>
                  <wp:wrapNone/>
                  <wp:docPr id="10004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" cy="4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576D7B"/>
              </w:rPr>
              <w:t>Education</w:t>
            </w: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400"/>
              <w:gridCol w:w="96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72576" behindDoc="0" locked="0" layoutInCell="1" allowOverlap="1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44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4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Jun 2008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Apr 2012</w:t>
                  </w:r>
                </w:p>
              </w:tc>
              <w:tc>
                <w:tcPr>
                  <w:tcW w:w="9600" w:type="dxa"/>
                  <w:noWrap w:val="0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Style w:val="divtwocolleftpaddingParagraph"/>
                    <w:spacing w:line="320" w:lineRule="atLeast"/>
                    <w:ind w:left="240" w:right="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degree"/>
                      <w:rFonts w:ascii="Century Gothic" w:eastAsia="Century Gothic" w:hAnsi="Century Gothic" w:cs="Century Gothic"/>
                    </w:rPr>
                    <w:t>Bachelor of Science</w:t>
                  </w:r>
                  <w:r>
                    <w:rPr>
                      <w:rStyle w:val="spandegree"/>
                      <w:rFonts w:ascii="Century Gothic" w:eastAsia="Century Gothic" w:hAnsi="Century Gothic" w:cs="Century Gothic"/>
                    </w:rPr>
                    <w:t xml:space="preserve">: </w:t>
                  </w:r>
                  <w:r>
                    <w:rPr>
                      <w:rStyle w:val="spanprogramline"/>
                      <w:rFonts w:ascii="Century Gothic" w:eastAsia="Century Gothic" w:hAnsi="Century Gothic" w:cs="Century Gothic"/>
                    </w:rPr>
                    <w:t>Computer Science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Manuel S. Enverga University Foundation,Cand. Inc.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Candelaria, Quezon</w:t>
                  </w:r>
                </w:p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Dean's List [Year 2009 - 2nd Semester]</w:t>
                  </w:r>
                </w:p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Best in Programming</w:t>
                  </w:r>
                </w:p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before="0" w:after="0"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Best in Thesis</w:t>
                  </w:r>
                </w:p>
              </w:tc>
            </w:tr>
          </w:tbl>
          <w:p>
            <w:pP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576D7B"/>
              </w:rPr>
            </w:pPr>
          </w:p>
        </w:tc>
      </w:tr>
    </w:tbl>
    <w:p>
      <w:pPr>
        <w:rPr>
          <w:vanish/>
        </w:rPr>
      </w:pPr>
    </w:p>
    <w:tbl>
      <w:tblPr>
        <w:tblStyle w:val="documentsection"/>
        <w:tblW w:w="0" w:type="auto"/>
        <w:tblCellSpacing w:w="0" w:type="dxa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40"/>
        <w:gridCol w:w="11760"/>
      </w:tblGrid>
      <w:tr>
        <w:tblPrEx>
          <w:tblW w:w="0" w:type="auto"/>
          <w:tblCellSpacing w:w="0" w:type="dxa"/>
          <w:tblInd w:w="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leftmargin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240" w:right="0"/>
              <w:rPr>
                <w:rStyle w:val="documentleftmarg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11760" w:type="dxa"/>
            <w:tcBorders>
              <w:left w:val="single" w:sz="8" w:space="0" w:color="D7D7D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agraphwrapperdivheading"/>
              <w:pBdr>
                <w:top w:val="none" w:sz="0" w:space="20" w:color="auto"/>
                <w:left w:val="none" w:sz="0" w:space="25" w:color="auto"/>
                <w:bottom w:val="none" w:sz="0" w:space="10" w:color="auto"/>
                <w:right w:val="none" w:sz="0" w:space="0" w:color="auto"/>
              </w:pBdr>
              <w:spacing w:before="0" w:line="320" w:lineRule="atLeast"/>
              <w:ind w:left="740" w:right="0"/>
              <w:rPr>
                <w:rStyle w:val="documentsectionparagraphwrapper"/>
                <w:rFonts w:ascii="Century Gothic" w:eastAsia="Century Gothic" w:hAnsi="Century Gothic" w:cs="Century Gothic"/>
                <w:b/>
                <w:bCs/>
                <w:color w:val="576D7B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headingIcon"/>
                <w:rFonts w:ascii="Century Gothic" w:eastAsia="Century Gothic" w:hAnsi="Century Gothic" w:cs="Century Gothic"/>
                <w:b/>
                <w:bCs/>
                <w:strike w:val="0"/>
                <w:color w:val="576D7B"/>
                <w:sz w:val="22"/>
                <w:szCs w:val="22"/>
                <w:u w:val="none"/>
              </w:rPr>
              <w:drawing>
                <wp:anchor simplePos="0" relativeHeight="251673600" behindDoc="0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152400</wp:posOffset>
                  </wp:positionV>
                  <wp:extent cx="431888" cy="432134"/>
                  <wp:wrapNone/>
                  <wp:docPr id="100046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6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" cy="4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576D7B"/>
              </w:rPr>
              <w:t>Programming Tools / Skills</w:t>
            </w: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11000"/>
            </w:tblGrid>
            <w:tr>
              <w:tblPrEx>
                <w:tblW w:w="0" w:type="auto"/>
                <w:tblCellSpacing w:w="0" w:type="dxa"/>
                <w:tblInd w:w="2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240" w:right="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74624" behindDoc="0" locked="0" layoutInCell="1" allowOverlap="1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wrapNone/>
                        <wp:docPr id="100048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8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noWrap w:val="0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Java / JSF / JUnit 5 / Mockito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REST / SOAP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Hibernate / JPA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Gradle / Maven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Spring Framework / Spring Boot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Git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BitBucket / Jira / Jenkins / SonarQube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Oracle / MySQL / SQLServer / MongoDB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Tomcat / WebSphere / JBoss / WildFly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Jasper Reports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Linux OS / Windows Server OS</w: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40" w:right="240" w:hanging="261"/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b w:val="0"/>
                      <w:bCs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>NodeJS / ReactJS / Angular</w:t>
                  </w:r>
                </w:p>
              </w:tc>
            </w:tr>
          </w:tbl>
          <w:p>
            <w:pP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576D7B"/>
              </w:rPr>
            </w:pPr>
          </w:p>
        </w:tc>
      </w:tr>
    </w:tbl>
    <w:p>
      <w:pP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</w:p>
    <w:sectPr>
      <w:headerReference w:type="default" r:id="rId12"/>
      <w:footerReference w:type="default" r:id="rId13"/>
      <w:pgSz w:w="12240" w:h="15840"/>
      <w:pgMar w:top="0" w:right="0" w:bottom="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D89A52B1-868F-4D43-B2A8-687963C3DA09}"/>
    <w:embedBold r:id="rId2" w:fontKey="{88F5EB2A-46CF-4645-B43D-D9AA648CFF0F}"/>
    <w:embedItalic r:id="rId3" w:fontKey="{864746D0-C2A3-41BE-B386-C0D90DFBD0DE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left-box">
    <w:name w:val="document_left-box"/>
    <w:basedOn w:val="DefaultParagraphFont"/>
    <w:rPr>
      <w:shd w:val="clear" w:color="auto" w:fill="576D7B"/>
    </w:rPr>
  </w:style>
  <w:style w:type="paragraph" w:customStyle="1" w:styleId="divdocumentdivnameSec">
    <w:name w:val="div_document_div_nameSe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373D48"/>
    </w:pPr>
    <w:rPr>
      <w:color w:val="FFFFFF"/>
      <w:bdr w:val="none" w:sz="0" w:space="0" w:color="auto"/>
      <w:shd w:val="clear" w:color="auto" w:fill="373D48"/>
    </w:rPr>
  </w:style>
  <w:style w:type="paragraph" w:customStyle="1" w:styleId="divdocumentdivPARAGRAPHNAME">
    <w:name w:val="div_document_div_PARAGRAPH_NAME"/>
    <w:basedOn w:val="Normal"/>
  </w:style>
  <w:style w:type="paragraph" w:customStyle="1" w:styleId="divdocumentdivname">
    <w:name w:val="div_document_div_name"/>
    <w:basedOn w:val="Normal"/>
  </w:style>
  <w:style w:type="character" w:customStyle="1" w:styleId="documentnamefName">
    <w:name w:val="document_name_fName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pBdr>
        <w:left w:val="none" w:sz="0" w:space="12" w:color="auto"/>
      </w:pBdr>
      <w:spacing w:line="420" w:lineRule="atLeast"/>
      <w:jc w:val="left"/>
    </w:pPr>
    <w:rPr>
      <w:b w:val="0"/>
      <w:bCs w:val="0"/>
      <w:color w:val="FFFFFF"/>
      <w:sz w:val="32"/>
      <w:szCs w:val="32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373D48"/>
    </w:pPr>
    <w:rPr>
      <w:color w:val="FFFFFF"/>
      <w:bdr w:val="none" w:sz="0" w:space="0" w:color="auto"/>
      <w:shd w:val="clear" w:color="auto" w:fill="373D48"/>
    </w:rPr>
  </w:style>
  <w:style w:type="paragraph" w:customStyle="1" w:styleId="divdocumentdivPARAGRAPHCNTC">
    <w:name w:val="div_document_div_PARAGRAPH_CNTC"/>
    <w:basedOn w:val="Normal"/>
  </w:style>
  <w:style w:type="character" w:customStyle="1" w:styleId="divdocumentdivaddressdiv">
    <w:name w:val="div_document_div_address_div"/>
    <w:basedOn w:val="DefaultParagraphFont"/>
  </w:style>
  <w:style w:type="paragraph" w:customStyle="1" w:styleId="divdocumentdivaddressdivParagraph">
    <w:name w:val="div_document_div_address_div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pBdr>
        <w:top w:val="none" w:sz="0" w:space="24" w:color="auto"/>
        <w:bottom w:val="none" w:sz="0" w:space="15" w:color="auto"/>
        <w:right w:val="none" w:sz="0" w:space="5" w:color="auto"/>
      </w:pBdr>
      <w:shd w:val="clear" w:color="auto" w:fill="576D7B"/>
    </w:pPr>
    <w:rPr>
      <w:shd w:val="clear" w:color="auto" w:fill="576D7B"/>
    </w:rPr>
  </w:style>
  <w:style w:type="character" w:customStyle="1" w:styleId="documentright-box">
    <w:name w:val="document_right-box"/>
    <w:basedOn w:val="DefaultParagraphFont"/>
    <w:rPr>
      <w:shd w:val="clear" w:color="auto" w:fill="373D48"/>
    </w:rPr>
  </w:style>
  <w:style w:type="table" w:customStyle="1" w:styleId="documenttopsection">
    <w:name w:val="document_topsection"/>
    <w:basedOn w:val="TableNormal"/>
    <w:tblPr/>
  </w:style>
  <w:style w:type="paragraph" w:customStyle="1" w:styleId="documentbodyContainer">
    <w:name w:val="document_bodyContainer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sectionSECTIONSUMM">
    <w:name w:val="document_section_SECTION_SUMM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divparagraph">
    <w:name w:val="document_div_paragraph"/>
    <w:basedOn w:val="Normal"/>
  </w:style>
  <w:style w:type="paragraph" w:customStyle="1" w:styleId="documentparagraphsinglecolumn">
    <w:name w:val="document_paragraph_singlecolumn"/>
    <w:basedOn w:val="Normal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character" w:customStyle="1" w:styleId="documentleftmargincell">
    <w:name w:val="document_leftmargincell"/>
    <w:basedOn w:val="DefaultParagraphFont"/>
  </w:style>
  <w:style w:type="paragraph" w:customStyle="1" w:styleId="documentleftmargincellParagraph">
    <w:name w:val="document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paragraphwrapperdivheading">
    <w:name w:val="document_paragraphwrapper_div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sz w:val="32"/>
      <w:szCs w:val="32"/>
    </w:rPr>
  </w:style>
  <w:style w:type="character" w:customStyle="1" w:styleId="divtwocolleftpadding">
    <w:name w:val="div_twocolleftpadding"/>
    <w:basedOn w:val="divCharacter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paragraphsinglecolumnCharacter">
    <w:name w:val="document_paragraph_singlecolumn Character"/>
    <w:basedOn w:val="DefaultParagraphFont"/>
  </w:style>
  <w:style w:type="character" w:customStyle="1" w:styleId="ratingTextpnth-last-child1">
    <w:name w:val="ratingText_p_nth-last-child(1)"/>
    <w:basedOn w:val="DefaultParagraphFont"/>
  </w:style>
  <w:style w:type="character" w:customStyle="1" w:styleId="documentratingRect">
    <w:name w:val="document_ratingRect"/>
    <w:basedOn w:val="DefaultParagraphFont"/>
  </w:style>
  <w:style w:type="paragraph" w:customStyle="1" w:styleId="documenttxtright">
    <w:name w:val="document_txtright"/>
    <w:basedOn w:val="Normal"/>
    <w:pPr>
      <w:spacing w:line="220" w:lineRule="atLeast"/>
    </w:pPr>
  </w:style>
  <w:style w:type="character" w:customStyle="1" w:styleId="documenttxtrightCharacter">
    <w:name w:val="document_txtright Character"/>
    <w:basedOn w:val="DefaultParagraphFont"/>
  </w:style>
  <w:style w:type="table" w:customStyle="1" w:styleId="documentparagraphwrapperdivparagraph">
    <w:name w:val="document_paragraphwrapper_div_paragraph"/>
    <w:basedOn w:val="TableNormal"/>
    <w:tblPr/>
  </w:style>
  <w:style w:type="table" w:customStyle="1" w:styleId="documentsection">
    <w:name w:val="document_section"/>
    <w:basedOn w:val="TableNormal"/>
    <w:tblPr/>
  </w:style>
  <w:style w:type="paragraph" w:customStyle="1" w:styleId="divtwocolleftpaddingParagraph">
    <w:name w:val="div_twocolleftpadding Paragraph"/>
    <w:basedOn w:val="div"/>
  </w:style>
  <w:style w:type="character" w:customStyle="1" w:styleId="documentparagraphdateswrapper">
    <w:name w:val="document_paragraph_dates_wrapp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Paulo Marquez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4bc05cab-299f-4e8c-9dc4-1ab2ee355976</vt:lpwstr>
  </property>
  <property fmtid="{D5CDD505-2E9C-101B-9397-08002B2CF9AE}" pid="3" name="x1ye=0">
    <vt:lpwstr>OEsAAB+LCAAAAAAABAAcm8Vy41AQRT9ICzEtRRYzaydmZn/9OJNVHKdSll73vee4YoJDPxQrQDAuCALGEwgLQTzBIRRKCRzNfNazwyqO8skezovsxYcEn4+H/wixU4w7hMvxxuWN95C6oQTzY5FXVUFFhQZX5Q02L/tfwuLpjoB7B5K0uBj0W51U3zgJTyQD8csDuikX0lhdgXMcOMQ44vfQcfwLrXXPhtC3e9i72YdvjTRK24nzbEiCfH86eVb</vt:lpwstr>
  </property>
  <property fmtid="{D5CDD505-2E9C-101B-9397-08002B2CF9AE}" pid="4" name="x1ye=1">
    <vt:lpwstr>70noiixjV6nZG8iwxZaSoxr22t7pi+pP4c4HRDBh7rsgrY0/DOyjTR0VoaufKTOVAzgG/Tiy62acyD8wV4YL6+OXj0aIbwJaFix8eb+ygGyl4oWlyGZUpgdLXOzehonmEUvIzkIfjXQRSzwpR+MqoYxlzWx2hpfnMoU+QS7YHFYfMgx7OJ96DCs2yLczGizLPg3a1DsZoWn+x0pt7/zuSgdtocRk9NhEW0FDr6TWZTRtaXmoJQh2MF78ZGxoKZz</vt:lpwstr>
  </property>
  <property fmtid="{D5CDD505-2E9C-101B-9397-08002B2CF9AE}" pid="5" name="x1ye=10">
    <vt:lpwstr>hcZcqhvFks/nk9z1cx18ZnKfsa4/T1dKNSbPGT8sgXr9BZztuCUj59+qpxrq+imtNuQ6qfrdzYAJwsi+Ez1SMq63V7uz5N7Wvm1GbvtD11kiqGN3SUJ99OWe3bv1xqx5leicJ8Pwb9Gz9hgkfo0bddNPNXG0rc97PSuoKlnRs4yw4ed98XXOMiXez9Wwq1anZX+MskYfSt43idz3P9jo8Af8CQ3kG3fl4e+AzEaPah9q2D2OsItoD5L+UIIuGIH</vt:lpwstr>
  </property>
  <property fmtid="{D5CDD505-2E9C-101B-9397-08002B2CF9AE}" pid="6" name="x1ye=11">
    <vt:lpwstr>IcQMZ5BWOiwn+YUWN/B8kykoE+j94T3akLFmsRRGbiwZC/S/fpaCU8GwsZte+JMqj7IlJRrMNFicHPQqSdGrCzfKFJE1BiATmc76+X01O9fPmTVcUjoEFkAJcJUV5M4FaBPqdqyz10GoRlFDnkYJncQJYm7uBISEgldAS5ZpRboLMUfbRTs2gqAHVx81Y+4QqlOyXaBpBjPw2qQ/QpePTpfLgplLaYucy+cMCtjOdnfIgqjmVhZYn07F+TqhFsQ</vt:lpwstr>
  </property>
  <property fmtid="{D5CDD505-2E9C-101B-9397-08002B2CF9AE}" pid="7" name="x1ye=12">
    <vt:lpwstr>QyiSJS1t2/rYx/GZ5VdCz35HIrGZwJo3dK1pH9NSEOySuMktIiDGt28Oj71tjB2sQvzKdGZeeIP7zHFMIctcNTHu8eWXcbQbUyawG8iB5lHLgAGzlGE/dvy+DlodSUrjU7kI+oCCbqG5e5lQ0OGbelQIfvBsBJXzUX1RLv1NY2zWEL7YQOSJJh4IGxA/0/Ta2BTaHWuPZRY7XEV8eUeVSPccY7YT4zvKN/tHuGz38DgH9V9DVumWD3NX6lNpvst</vt:lpwstr>
  </property>
  <property fmtid="{D5CDD505-2E9C-101B-9397-08002B2CF9AE}" pid="8" name="x1ye=13">
    <vt:lpwstr>oaAHHd1itc+ayxzJpswOewaIAQDbhAydDW77cAnZuuAzN/OXT48XJnQF+uTLuHBUTGs6CUnAH1OGqoSQBhOSlarbP+6xEzCumaX9w1LuaGVflLB/Pkgx1mHzF5qmucbtrPnJb7CuutY7UaE8ZsJXCCfmo/dERAdEkHE59xXlr9vnJuS/FKlKrd3mBu4+ABXXE1j3TphRvEgy4fSDh4LAZGzGdj9SeZh7PDztSWBXi1ponFsoeVVUyy1A+rcoqQl</vt:lpwstr>
  </property>
  <property fmtid="{D5CDD505-2E9C-101B-9397-08002B2CF9AE}" pid="9" name="x1ye=14">
    <vt:lpwstr>dNWhkTyJFUpPJHk8HAyS5IYNqNTAf/uBlw5Ra2noXCiyVTgav+NlVFG8BcNUA1CXS1tgDxaH5bbHOs8krReSQ+oNyJ/8MDIqhjT/CSTM2xrPtsvdg+1rW7JXAGa4J+gLiDsnvNDFhh3NG6VxX57olPw0Wg3MYdugdLlNwVPJk3qqwWHHFZX6qj3Hr+kyhG3Uuq/PH5MF/GTWpebHvrwMW7TkRsa0nyl6Mt41Pb3h2O7Vdt4GZmfEoNChTd7o9UP</vt:lpwstr>
  </property>
  <property fmtid="{D5CDD505-2E9C-101B-9397-08002B2CF9AE}" pid="10" name="x1ye=15">
    <vt:lpwstr>KSZ3+GZK3F1DJ6+icJtzHyv9gi9/IiCZkrYUAdwTEOOPaElbl82JGZceS1hfZT3JyEP0EvGUJhQM+pjoFe+D2aOdi6L8/U+FfzxLkcvUSRjIEQJr4cX73Yud7c6s3Mph7CXhvRlI6OvR6oBkbLT1oCnVLS8o0yKqO+nZKuVq2Ml/6a0tKIDuG/nTDdt3reOBf0AB3LsG2F03YmDowEolfg8VO3lyHxQSoJbfWhZdLFJMhyPuqD1jgxPbembNZgw</vt:lpwstr>
  </property>
  <property fmtid="{D5CDD505-2E9C-101B-9397-08002B2CF9AE}" pid="11" name="x1ye=16">
    <vt:lpwstr>Oa8sqMEJ4xk6chn1jf5l5cNcbfA0iMmUtQL4nehRN31UHtJK+GFBgQJUaVM5aPXS5yh8SNtxkmoUo+nRAaQJmsfy2cv0asodH8QOZFjOvjyy715hGdYBkWW9JbQNMHYvsV222zAhMY66ewDQloQHjvgFYEvpaqITrAmZzhXr8T2s9Rb2wwzTxG0vUI8/LMkfhiwZAxZfewV/WAQ7P1m5e45uHfd1Czsq6TBb7MJP24+lFkd5HxRJHa/QZh3RCkp</vt:lpwstr>
  </property>
  <property fmtid="{D5CDD505-2E9C-101B-9397-08002B2CF9AE}" pid="12" name="x1ye=17">
    <vt:lpwstr>TD3t9SfiDFezXCfbFY3aCZqkWpz4gfIFgc5ZtRtS/eTSBA3YIV0AiZ1B+xfaKBVDqB6WpLWAx3ybdgugRxYMhAq5GVNlX9rNt+zXXRbANZ9pVjvbu/R+PYlYBP0mseyi4f9KCOL+dStqN/DkHYHoRyjxEy4JTUw++AwN+DilSMD/c9gr5qtgeNtqPuLi1vl0GTbVd4RA0hJh1lLNQ/14p71lrlW4Wc58BuXY/b4R8xTb5WgpBajPkidzZ8LrY+C</vt:lpwstr>
  </property>
  <property fmtid="{D5CDD505-2E9C-101B-9397-08002B2CF9AE}" pid="13" name="x1ye=18">
    <vt:lpwstr>205flSZY5k8G3tiG0siv753uAX/K0NAFTZ8sLICSWfzKfoX54pt+aVPhW7MobGWr4/v46y0jbQ7br80k4sJSBMbc0FcVYa5I2JntQNrn3Eh7uWvFI66Trfl7iFIqn9vfDoPSP9BJDXr2EdIIjfQ+jGT5XTCwJQONC7+imcMers5KLju+B7DL/CaZvcpygF/zb5L2RJoC9brHgiHTm87vrZpExTbDTQl9Rlp+nmjN85XweYNaF07cb+cBRAxIgkI</vt:lpwstr>
  </property>
  <property fmtid="{D5CDD505-2E9C-101B-9397-08002B2CF9AE}" pid="14" name="x1ye=19">
    <vt:lpwstr>BMrQuzTF3HQM9nrRTuz8LkGeNw06V6wUomlKjfnDtaypJeyEOKx2F//GYjZ3twdFkR5G0eF3z5cJcg3R9HPiAkMgKuLQShfCcvo33QsMM1hCylF7boq7NywnmvDkXRiypLQ9UR8hsbz5IE76lQ06QZy2I2ikzz89tz0VA9H8c1lSeKqGLSrIVmrZ4FS6JPUgfnQVojr8Kpir8IShcxEK2S2I0u8NA4DDKjdC9n71wqxdymYtFxnHOWwARpL492f</vt:lpwstr>
  </property>
  <property fmtid="{D5CDD505-2E9C-101B-9397-08002B2CF9AE}" pid="15" name="x1ye=2">
    <vt:lpwstr>lGXwYsVXJlnuLFU2MYAh+EHIwi1dDo6ePzgbFznPd8Q7h7/L4j2m3sjrjIEZH96NuVLXnE79iMLD+vfOlxQhDkae/rpVEdOsHT/SZKiYWfThJvYgbnzmVicj7ToDEkeQp6/BY/aCwdPKT0FZ5J76BdXSm8fUcABG0Lmym/2AaRvdgnbZT4ZgA1JA8o2mbuW6VanNVkaaKbR5EcNg+REBouPd/JVsNgFLimZ1MWCjGv5MY2H4n6bjZDGZUlcwdOB</vt:lpwstr>
  </property>
  <property fmtid="{D5CDD505-2E9C-101B-9397-08002B2CF9AE}" pid="16" name="x1ye=20">
    <vt:lpwstr>MO8rjK0aRcBF+Mh6UUsnTHdtuf+AknDI7gsbknmaV3zq6S3EI/3sMLAa/mrgCq0KgAXvvyHHa1R9lUf78FV14ZVWjurHQdkLVqKy/casY3UDtrF9442YM8HhWZNyMcw87jeFDxy8HSHU3XmlZ18AM5NQHedo7yZZDi7Qr6Qg9vf6FkD1NB7Gdu6uFCB3Rzx4pG752R5tFc3vXsUL4waTA9r5/n4Nq6sQlZjza5hSMDDFXT3UclftRCP5BssJnRg</vt:lpwstr>
  </property>
  <property fmtid="{D5CDD505-2E9C-101B-9397-08002B2CF9AE}" pid="17" name="x1ye=21">
    <vt:lpwstr>f3GjW+afJyUkiB5JLu3iy8+fLa2FnTPlRTjxX916tF6rB3UoCqyLMZT7A2G6NAHQeKJdBUl68DZeTlmNm6i0uM4BwKIiecLU7fRXHtY8lwH1UcuS9yReFNHRgFb72tUg/DD3RF/gaEJ/u5/tJyswihC0sbopWCHRby4YYCjbNv6PjDAA4jEfct4x8GVem4GYldSSoaLA/KOn6w2y/TcspeYS4ZkL/m1fklvbDIUrkYQafx5Tdc1Cqe/jxJr5mTR</vt:lpwstr>
  </property>
  <property fmtid="{D5CDD505-2E9C-101B-9397-08002B2CF9AE}" pid="18" name="x1ye=22">
    <vt:lpwstr>iPM9jj6Azj4yKoMwmf+ZA5tdk6JwwM0fwld9d1vgom35sM4KHVBIRkmaU5AW6d4YJtceJnyeTM6CbbRj4bkJdJYgNi7FtIQfAAQPYiuLlveh695C+eT5NgzdQ+7Kjz9yiePb51N5I8wI/DjKmK0POGLrEP8ecf+aLlHiccaDZB71aKLsge591/wY/pcTFrxCmcZiU9Igi5TQiRUL0SBJ0EXQmQyGj5mtc+b9O1Qz/ZkNX3ZeaEGb1m/jxpTUBZP</vt:lpwstr>
  </property>
  <property fmtid="{D5CDD505-2E9C-101B-9397-08002B2CF9AE}" pid="19" name="x1ye=23">
    <vt:lpwstr>HqV7dXeferNcO9dE/EYSxLPzvDP8oSYpLI1OPxgEZHc5YhkFoke8vSTfNswpMFbXGFFYI5Cql6m9Ghbk0kCpm8eoesPs9+g3NlNkzBufQlJbDpJAON8UaMG2HVl70UvnQY8qxaIgsjHWW8w7FFDspYR3aE852TQvqa38AUhuxX8xY7YN2oMQY/OwJjKzLRvoorXWznpt19EJXGmMTXXNd5qKu7qw/RvkKWUGhSFH5e8KVMsW0hlOadjMYLoVZ43</vt:lpwstr>
  </property>
  <property fmtid="{D5CDD505-2E9C-101B-9397-08002B2CF9AE}" pid="20" name="x1ye=24">
    <vt:lpwstr>lqS3GNOsLU+uNlORgMj0RSVoKqDa5EPgFDGo+3cXGuyQ9IqYZ50e9jLUu1efGicXsqdTVH4LP8XNW+D25UgWjO6ctb6QgJJjHrRPWOjKg7bVNuulrkwD1ToNjOMHyShlQQ8Iuj/1BzWEvCfWXYLwHxl7xId/ruP1MjduZIPYISRF4X3cVBzUxHMyDFbecfTzUpCQpiHUIbC1nBdJ5p4zA+6+EEpn5zL62S2VADSrEL9ikkJjjrvhCila3KiatvU</vt:lpwstr>
  </property>
  <property fmtid="{D5CDD505-2E9C-101B-9397-08002B2CF9AE}" pid="21" name="x1ye=25">
    <vt:lpwstr>6D65yWUf10d9CxBtQsQsrfPUtVsPq3hoReg+6kQiQkYmCR//4Tlt1s85JMZrE7tC3bS8sltCz57Ipx/9dBEvksLWGmIsd3YZso5Gv0u+JDldQmpfyYO2pMTx1R1lXbzs2dsxb1p0F1g04PY4mFemVCcdKC+akJ2kgekJ/Y3s5MCxkQ6mUdSletGK+qM99by6AgXtwCgpoQVtTP8U+tfW0q9AQh9wAOZ9wkJoA+3DbfvVG1319Na01usOf3zki0e</vt:lpwstr>
  </property>
  <property fmtid="{D5CDD505-2E9C-101B-9397-08002B2CF9AE}" pid="22" name="x1ye=26">
    <vt:lpwstr>EYOdlFGSUvF0QA1BplTC+wKmmWOD0h3uOqcc8ApaBClPlD16Mf0nPK4a990P3u5oZwbXAMQNuHlejGAVNctvNm8L5s1DD+DdkosOzKj3ZKjefnXiNTf4KQDs/DcbNjQYrJDAXJCSaMi5kvN60wv5/EcxSf1KLD31lq7Q78fDOksLVaxHgwp/GrupZsW3wdO7Kzd2GtE10ogUw2HRi2zotFlWWn0N774QT222z1VoRPNt97mW2OEGX5j2giu0zqx</vt:lpwstr>
  </property>
  <property fmtid="{D5CDD505-2E9C-101B-9397-08002B2CF9AE}" pid="23" name="x1ye=27">
    <vt:lpwstr>Fv21PJBH3S5HebrrRGU44VN+yrT0G8OUWSHoTyIG9yyOYS+1VX3LpVaZwn9LokATgeJZ9qOnlF1WNqvjO9ToBgdPiX0baxW2I8xqxxH/VqT4zzzUB1OKrR5WivCenIyRuHTbxP6LyXthCNQYGh/KHdSeZDB81ZiA943mloQpwZ5OY6hZyl08Zfhosomb7GdynED7vQNSlcDeszpWKh3kOz7NhjU8BfWYlgbYAnOzxsj9sHs0SjhfjrFHcanKOsd</vt:lpwstr>
  </property>
  <property fmtid="{D5CDD505-2E9C-101B-9397-08002B2CF9AE}" pid="24" name="x1ye=28">
    <vt:lpwstr>NjBEJPk2NIwMemSNKyx+z9qSAZJOTH5VJXuKkKxiZUBizqMeQ8l7SIE8E7u8HU73cEE/vyRl1sWGy558278Lnhw240GRIxq+p2EyJ0fomFYTWxSM7xQj2oPmSJnpVV0ztNhD408BD0NBDO2zr8Bg8uvZ1VklzQYZFM+4OuA4mYVqclk+iE9VH6Lf/S7pphdU2SXCPxeZtARlg7+s6EMjkoOq2jslZRgAAy9jsfow8NGtlenOWa9/usJth2JIZZ5</vt:lpwstr>
  </property>
  <property fmtid="{D5CDD505-2E9C-101B-9397-08002B2CF9AE}" pid="25" name="x1ye=29">
    <vt:lpwstr>9mvNxP31A9KIMjKryk5Ca0xwx48OVp9UaYCFc4FzpUIfCd2H+RRSOcRJMKXmDSHZnJXne0X45igEVx2qFSYEugl4VGlnWmTSBoiGtT0IDRjSwxhOS4baHlO/BKDZVNzmwDu26YSx9uDZOxv3iJ4bdCNCYAHLJeddD5iYtTs+uX6CyZzClzVv/2mTYHSRMGAr6ccED4zmtVphB5ixrsIvplN334DjDynsW832siRbTEk1sndyyPXvRmXLdviBLC6</vt:lpwstr>
  </property>
  <property fmtid="{D5CDD505-2E9C-101B-9397-08002B2CF9AE}" pid="26" name="x1ye=3">
    <vt:lpwstr>Dy8wSAF7zMdRIhigV+P7dbTX72wNjG7476eR80ONzwr+pkfDni2DwVvXT4qQvwtIltnhNKIu3AxLEiN+j2v7w2BcOueY2IhoBNqGFgLEijHNh5wdBmz9ZvoyBMA+8qWr3dL6lGceaKmH0OJFDeHhundKUGYfc82EKQSMhhh1L6iZzil0g+3gipYwW9RIzyIP3ECfwF/e9WS9AFj8AnC1xoCvsHWv5vWT0G0qHZFV5gIMLSHzyHyO5G8NqOaTGmD</vt:lpwstr>
  </property>
  <property fmtid="{D5CDD505-2E9C-101B-9397-08002B2CF9AE}" pid="27" name="x1ye=30">
    <vt:lpwstr>2hU9oBuYbv3n54M5kuqZXEz5B+YwPRDBHUd6ewLmi/2VSBVXubmS28WNETCfOWlc2Hnwz+vYRlM+5XohRl0zHfSBC+laCeMAml2WH6e8uWpGYeWxKvN2+HnzlB0o7eNbZVsPHkef4IxyxZ7gbM3Regh3JxvYe+ys38vqVUxKnt0pfVu5xk44TNJvqCtABKyMCuBy0wM0oP5VjleNEe7kNW4elpXWAlBUsr3HN0vlHl3CyLFY31nNEJEGTCvkzIh</vt:lpwstr>
  </property>
  <property fmtid="{D5CDD505-2E9C-101B-9397-08002B2CF9AE}" pid="28" name="x1ye=31">
    <vt:lpwstr>3VYbqEQwYMo5Y/FwOkrWiUohIBvmCxma79zbmBQkc5uUeabKK87lWH5m0eRhDQojRHfHLW2n6LZu+5EBrpW7dZoiYtxh1yUlG5zqiCIPlOhLrWlUFNuQoeRaR7cqu1mBHG5sNhLcQpUh195u2xET4/XBjdXGux8bilaWrpneah4H6FC2rjpp/vuzBPowYWZeGNoiJ8VulAbxzHPKEzK6T2Vu+Z4vxhL0HK2dW8dlPtuS0X3hlmYgbjHI59a4yqL</vt:lpwstr>
  </property>
  <property fmtid="{D5CDD505-2E9C-101B-9397-08002B2CF9AE}" pid="29" name="x1ye=32">
    <vt:lpwstr>+n4m+vNde0+WMqfAkPuHn7k+skRD8fH2ENdweftHYC1kKz8RN6gu1ocWjpJeN7OyWmitCLX1mF8+4D4Ms9Gd5MCpf40MLv+GcoIUGY4tjpKH50y8umUCn1WK7EDnB01FOAS/xshKLgR80VHM7ob+rMaVaGyaDhW3r3sWfevHQN+Q4zVCprqH+VQ/++jspjbk4sXC+ikl4ebxWM4mnT2EieUBoyM4C4TL9P6q6qIF+nbjOiyVbJua9xP77nI2BKi</vt:lpwstr>
  </property>
  <property fmtid="{D5CDD505-2E9C-101B-9397-08002B2CF9AE}" pid="30" name="x1ye=33">
    <vt:lpwstr>fXmZFHUOyNr4uPTu4bNslDpUt5NX8WDn31JJgw1NZZSJRUR/uHvP1iRnWB2BZRnAF52QDwSH0xjvGEn9HbzXYWM2l4iwOOHlkyO9xmxFZl6tGfHHGttxBFVTxzNFdbN739DseijAL92vmogXd8rSW/0zNhAPOZQensgWzLh+LBLZF7mXAaTNTquEXgMsKS9Rh88Q3vD6iQritNI5QzostLaeSixUvdeTdrstvmOA7QjVYm7BQYuT4O9Gbz0mOlH</vt:lpwstr>
  </property>
  <property fmtid="{D5CDD505-2E9C-101B-9397-08002B2CF9AE}" pid="31" name="x1ye=34">
    <vt:lpwstr>MSNpJs/OE+WMTGXIx8QQLMxHFhOL/DjyX5tDt63mFIcyWiHfOkgL4Dru9nK/WupV29EvhB9DT894NsW8Ei+rA51YLk2LcThrhW0p40y97PxAW843MKtsme2X9usT+Q/byNRIOIF1cZBcGAqSNCqaxTOQwO/ijOOX2LibJnT1uENTCL6QcfXA+sSHAbtKDiqKLIJ2Bly8Cxc3nTO2AHV5Y416oyzxu/eT9EpF0/GiNAqhuC7ijZXWPLgSUhFY9gN</vt:lpwstr>
  </property>
  <property fmtid="{D5CDD505-2E9C-101B-9397-08002B2CF9AE}" pid="32" name="x1ye=35">
    <vt:lpwstr>AqeP+14mrYBK2UnIaI9MxF8ZWvMlfvmbJBBgsLxPDUhxuinQtiDFT15a23OJcx5GpajJMRdI/TzgNOKTg0fOwGqVFpvZnvj1ce5/ZDVPNqlSrfcvxyLn0hEpanKA1Uba4UxZ0CU/bsXYv55fsMYkr21cXjdbhVwENS+h3dLgtm9I8K58w6vLCc1agtDIfp0fq7BFbAx8ZQ43Gi3ryMfGS+Xa160OYZPyWganAPrUxCzkaJr+FHzH6mqxIN4X+Mh</vt:lpwstr>
  </property>
  <property fmtid="{D5CDD505-2E9C-101B-9397-08002B2CF9AE}" pid="33" name="x1ye=36">
    <vt:lpwstr>cloXR/Uob2LnQ+ISvmv1VfWB7gtxRE8q7PiK6l4Lk6GvLe7FBanIhwkfwnpW52q5b7RFGNI/d6FJH/nXfGzoMIJB0yFfloWIHMyPlFcLdcMbesYhrXRW8x45wewa00TTZYmRF/JL9loKt+i59354qemPHn6pCCW/GoKYITQ45zeQu8BHfrgIQ1KZDmwzlZplMFxb/aK5Uzn8C0c26ip6iasqM2kgDxplg66nnCUyET/7NzHR5p7AWr0cYS6+w6U</vt:lpwstr>
  </property>
  <property fmtid="{D5CDD505-2E9C-101B-9397-08002B2CF9AE}" pid="34" name="x1ye=37">
    <vt:lpwstr>W+kEapbaTn+Qpv3MPeSbe9F6aZ9nH5qV+4sHMzXgkGn+SDFKEe3oyBBkpnXl0FvPJLTpPetxTsQG2A5QXI/O7JitmJ8phv8ffmhkU1N5tYgS/jpaaLU4V17S/v+r/4lkdYhMHqZ13HLziiXoV9r2jcd9fRos1VNEgViBpnBy9ec4tVzRaQSmWMdtTlx8MVUNs0HJmkf/arSKrjust6XxEDf5A1VoWceRZVC7KfSABml/54kXmn2o13/3ZajD73G</vt:lpwstr>
  </property>
  <property fmtid="{D5CDD505-2E9C-101B-9397-08002B2CF9AE}" pid="35" name="x1ye=38">
    <vt:lpwstr>uRUtGWLqYfyipDkUbsKopTpxe95msAfBblByfXzhyPvGO/mg5/uBAJoBUaW9yfgILPI+AOH6+fEy8lDflBfu2K/FCc8wk/oENmqTx7az5MnEkh2oJpBSBWqRYydQZ5jA+W8sNm2+4LFemiveY18tfJ3Ig9QMiUZjaXo7CMU/XFOIVifsdoyr/wajlM1L4Vkde/8cWfRXCRKku8rYmMc7lyEH2DIuF4hgcoJNcE0QR7pDlb8jQX1rOTXOSFmf/pO</vt:lpwstr>
  </property>
  <property fmtid="{D5CDD505-2E9C-101B-9397-08002B2CF9AE}" pid="36" name="x1ye=39">
    <vt:lpwstr>/l84Gwx5Vvuy3ItOE/OgFrH3MLGwzUSJ9BWqmjR0vPGB4CcrIFZGpNLPoIqR5AtBtYlh5Nsd2b2YEm0l5DNnyHczMR0M3vG7c3X4W8tu5NYu9ZpOPzcI8004qnIM4WiiqjsYGSRlG7etnrRizjuA/hvxSFFm1hVop1tZJKipuZCbKq4JvWBkZlHUOEDilwhMbjMuHQgW6eM/UNoWBkJuBhy70ODGk4gBxXmUXK+ELY9MX+oHVmcKaI1rohYus2C</vt:lpwstr>
  </property>
  <property fmtid="{D5CDD505-2E9C-101B-9397-08002B2CF9AE}" pid="37" name="x1ye=4">
    <vt:lpwstr>POCdiVextCSqHLl8un5yGFQZOiX4jbc5KOM6PuwAy+SDmdn5HP0S0wN3ANf5PieO9gMTqDUuxHqVNXlkozkRJoEHjQ7RJE6LMUgmatupidtj0ToZOSckW6sF35pIbLjgVJU3Ah/d8BpbjHpPhPQy+f2DE0XBUPVxwXIrAwUlGSx8sZqq+kRQeuWOXBxKPBNvWdLpXcvthC7z2oCOLCEqnc982TNi96jTNfwksdndRl1EqDatu42ojasexriYetv</vt:lpwstr>
  </property>
  <property fmtid="{D5CDD505-2E9C-101B-9397-08002B2CF9AE}" pid="38" name="x1ye=40">
    <vt:lpwstr>tlu3WMGNOdnr5z6AyM/nCF9kARetcjP4aOf3w+Ba3kGI9FWfgioVar6/Sv41PXCmVAL0OddE3kqljn1VOra+2PyjjrrVj7KHS13oI+IvRquk/zw5JtPbw088BQon2yRtm94tfXKwOOKZcItc7bRREH1LgZ7RFbJGrLFopIKJ/XiAiG8ymahmS5p1LV3lsPETsldrBYHD43wiVdH2nCiog61QVNKvsEq+5CGiDPc6rv8x8uzgPXQuZ9FKsiqys9w</vt:lpwstr>
  </property>
  <property fmtid="{D5CDD505-2E9C-101B-9397-08002B2CF9AE}" pid="39" name="x1ye=41">
    <vt:lpwstr>/I+pz8Eut608UC3FJNqGcuAyqHF82uRn07r9GXm7eRlT3EHwsAaK3vh6SLJhUGcSsQTItFDcqXh2WFBe56vdcjg1J/RHVy4672xUEegDmkEG+VGG24KI4Im/bV8i+PxYxZr9h3IXeVAXdAieXAJrOSzeDX+exYa39vVIJj9wK1g15YU2HaRQF/HQvaK3uuJBzFpMjYQNwiNzzmGpyTN3vBzgExNihL0cxeiAvcQNMkxMfmZI3k1c4Fm51X3Lh7a</vt:lpwstr>
  </property>
  <property fmtid="{D5CDD505-2E9C-101B-9397-08002B2CF9AE}" pid="40" name="x1ye=42">
    <vt:lpwstr>+4/yoa+MpTHSUxjXNS8/l9gT+wOqNPXIPzOhALBTyC+MOfjfdDSP0W4Pc09SWaboSdMl42meCaKqGodx8ntWDAt9SptsdSHMGhZnJDflNjUc3ygRCwzE62h/v9x18KmshKnWhpK9bPCM2Hj76n2R5QQrmo0/VuxSygXwtQbEogxrx0kdA6xt4ygZOwdWZrJNXdaAIsKnOjTQeYC02iK+MtOcgwuCpa9bNmnhiR645oQHXAHQ1m7FrY5fjd+XHTw</vt:lpwstr>
  </property>
  <property fmtid="{D5CDD505-2E9C-101B-9397-08002B2CF9AE}" pid="41" name="x1ye=43">
    <vt:lpwstr>HMYBf6uhrXzBd1YayEsP5AcI6kNXsE6k5wjXyOw8PMLj1WUcuuowEXdSvF7az3ey3AbDWQ0VWzd09lyyEtO4d9M8XAuIfGl7Qz/UjxXF0MUnOfvnnw052FXHsexby8y/vRkF1Kj67vhkWmRwu83ZsXmN9wvS4uRa2+kWMfGM6aN4VLYKi9oTsTOUN3UJ2d9PJNWKNTpsR5hFFws1lhfueGhBxPmLKw98eMKshy7WVYSGmtYpbgRZpMeaEkdAmip</vt:lpwstr>
  </property>
  <property fmtid="{D5CDD505-2E9C-101B-9397-08002B2CF9AE}" pid="42" name="x1ye=44">
    <vt:lpwstr>NilL3nDqlVjD+h9Y2MLcUkvBt7Wm07K3q1NOi7qeA/Qr7GU5QVohnDoPcDHzuwU8RlqWHw4d60xsULFrRHi5xmGwnKarIcBRUbjEwbPmw9BfHC+wX8tDKK4juLfAad20hYf49jwhYByidBadAQIT68Kk1eSq79cQfS+9a7u/3ZqMEpr0d96kMa4W5NHynLvUKrK9Pi9eYSnUfdCuQRu+0eKNDnqQwwwZ5xbnsESBemgu03d1O3luh/AeLKEwrrJ</vt:lpwstr>
  </property>
  <property fmtid="{D5CDD505-2E9C-101B-9397-08002B2CF9AE}" pid="43" name="x1ye=45">
    <vt:lpwstr>WjojOccK6qWZK10VJTFfxmOvYV0sXR1ndOm+g5bYRorwR98rNzWtt4oguGIfw2xOaoC9SGtjjSN1AvAEwEcYtceigVQxrIfBb2ddMY/C6fw8po69xYH81xR4Wl4micDDlrzVtV4esYJg+49UZV5kaerJslXzeJh/h/AC74i5Dmfd5lr0CFE/74GzpAo64ptV30SkuNUvTzYxU8FSGhN3IDr+czGkP/SXY2x7fzKAAAlWKVlh0tLy5H9WzKH4SJj</vt:lpwstr>
  </property>
  <property fmtid="{D5CDD505-2E9C-101B-9397-08002B2CF9AE}" pid="44" name="x1ye=46">
    <vt:lpwstr>wIquvd3HaTlXtzpw8mCAhShh3AGkDqn0XdVov8fMldkqf1E//Yv0JP+Hffs+inUYSdPL1eYeb7WoWhMf30YQlcXRFcDGUqznHDlyNlBLrSUzxDu5VltB6rgwQl4s2kYo2veurd2clUEF4ZcJfGVTS++ZB93SDk7YkOH59WoB83+oCYf+vBccw8OIjVY6NjOgpcC6LQMr/rES6rIhjTIEVPcDFFtksmJcMUdvO+bznh5HfoFSjIPQxmKEUyAFNQW</vt:lpwstr>
  </property>
  <property fmtid="{D5CDD505-2E9C-101B-9397-08002B2CF9AE}" pid="45" name="x1ye=47">
    <vt:lpwstr>DX4l81df7L9mpOeSST0pzq8ovs8Rn21lN5OXXZ3zzMMopDsjmrVdBjn5T5UBWul34r6JdVt69BsLnRvesRvLy+ayT/UPfxuSKkyn7i/gJaKbX0+488ql+7dh2fSTSLiiVv+ZR2DmXMI+7x6ZK9sL/ceQ4C08hPSCt75zIx7FDAFUDJmBrC8Kxs7/4eFkfrtmZ+qhz6vfJfv+lwZsQC0FjvQO0lBDDQ+iIFrOqf1mZkWzdWasVASXl0/J18O/7t1</vt:lpwstr>
  </property>
  <property fmtid="{D5CDD505-2E9C-101B-9397-08002B2CF9AE}" pid="46" name="x1ye=48">
    <vt:lpwstr>2kcET++tJvRgkrcmZ5NHyh9GNt6MGG3kNHpMTeN3c1kDnH0VHrw67fGS+2EUpiMu5bzmCLYPn/ovZQpiBdN7MNByPLirvDbtkaNeK73NQDMCrC2pwbhC6eAo34Ei6C4RBCPMUB39KzML4mGzOS69KdS/ZlFjY3fkPcXYz0X/gK4DC3/7EwbedYYMBYD9MN7GrWc+JJnF68zS2imWuxhs6ChNFXXBSv3sLeRJU6TufGFwNBI7RK1xNzD04D76twj</vt:lpwstr>
  </property>
  <property fmtid="{D5CDD505-2E9C-101B-9397-08002B2CF9AE}" pid="47" name="x1ye=49">
    <vt:lpwstr>Dl7G8bagPy3FoHjOh7bUgWTjph9+creY+UcATVkKYl/2b+H2NZPqBmxd0LMKM5mVYDKpNwYgGX1jcprJjOwuDGWqxCqwetsdjo1aZN7qNnViykSbBlqdkbaANYycloS5BI+rVEjbvgRiS1Qaaui1hjRluYq+fYmJvwO/LX9J1yG8WLLdfcWY0Gjmmnutc0ElTtEsKs5/1yq8ekjFv5CyN1VLh8Eq6wyHpUl8gG6jfEn4oMT16QzD77Q6alWkrPU</vt:lpwstr>
  </property>
  <property fmtid="{D5CDD505-2E9C-101B-9397-08002B2CF9AE}" pid="48" name="x1ye=5">
    <vt:lpwstr>BNILwWJnZBbRSzeysXSSwFtrOp0AzuOTelbvUQ01iIblyaIPpTjlOdmQiHOGRboMaNuXFEtscJPUUPvsrRJN4IqHIL6J0Nn1vYcL1INDQx3rykEoHziBnLd1FvO2sgltBgictia3d9OKZPEzuVD3p6d248b0JKV+ttFEvTUIJtC5JDJkAIJ5rNVUyHk3F2BB4IEESYloY0x+veZ/Ys9dmvV2pAqxzJiwdAMy5XR1DZpAgFXy+xWwoUNCzw+Migu</vt:lpwstr>
  </property>
  <property fmtid="{D5CDD505-2E9C-101B-9397-08002B2CF9AE}" pid="49" name="x1ye=50">
    <vt:lpwstr>M3VxYvJJHpxuERE86QI+r5z2Q8DZ3/rpR6sglYVJ/dv71DDV8aqixMu8Mdw4lHf2Sg8gW8x7sPG1OZGUHG9Ij0qUKkUh8xHZoQUcrAelW/5CTIdT59WvUBnVMNFEZ5aAwq+hJK/e546v0lTz3r3KH17kQvINYgVFJ2gGNAO1PCoJCTzg1B7e30rcVD2LnmP2N/We+IGaAmUSsii7YMuvbRnveW2nxllnk6lTmGqcSYoOhFQyCYsw8pE8BQTl+Tv</vt:lpwstr>
  </property>
  <property fmtid="{D5CDD505-2E9C-101B-9397-08002B2CF9AE}" pid="50" name="x1ye=51">
    <vt:lpwstr>5By4NokmZzN1v7eLtZWzgpP6SkfRjiUs9OkQR0khqxUmAUmn95QqrvHHYGl4ZOmS6hvvyWRcY0nuxSaff3nCCKHBON12RiO1cVjH29WO2xnjL/pfBJZQMYyHo4uHLSaYW7s6UDgV3crtOWq3zLuhuxxKb5x1T8P0qeJxlZwYlIfehcswYIiSB8e64qoOJC0+PJ1b4ZHRJ0axGDaJMBu6qeL4Gz/dgk52Vlv9PrQ3/Z6op8uU32hy+vs5mUiJt8F</vt:lpwstr>
  </property>
  <property fmtid="{D5CDD505-2E9C-101B-9397-08002B2CF9AE}" pid="51" name="x1ye=52">
    <vt:lpwstr>LcVzDWJPaFuzwX0ueDGZWH1u2X4PoQ/WoHz8ZFWOuJGwC0/CZe3NrKWZfpr7TM+KiUhnhPz7B5MzeMHSQSmGWjZChvbprYHMRmLevsItj+eMLsy7XlX5bjSh4ZBNVp7mhMr5vEkFOKL+Yamx/O0zFERME3Dp0iNFtDAYVNNx7bAdAXQOQA/wx2WFBu5H0EiPnOWDjUp0CIrziHEoA+pCnrkPiF6vsE2/u3f4lu1fX9QUO81exnnJT6i4vsYBxd6</vt:lpwstr>
  </property>
  <property fmtid="{D5CDD505-2E9C-101B-9397-08002B2CF9AE}" pid="52" name="x1ye=53">
    <vt:lpwstr>Je+TC7AyTht0IGeJQUe7KteYIi1hAiXEtj80nqSalEM0OoJdOnKTsqe44NpFrghxpVidPxM9Iue6VoZ+Bu+TgJ2H+OjhNIBqkAs4D9xi4aDcDFX2cMg1lyM5w8/uL0xdJ5tNKno2OCX9gBxAYIIzDPCCFQiVZlyrd74CQawr0tXZiAG8mQ6Qr2/MeGMppfmH3oSShRqLrZFQrz5/3+hyHhBImGDknlHVUgCuv1M2cIEoptnBusFmJ1YYB4f/Kvv</vt:lpwstr>
  </property>
  <property fmtid="{D5CDD505-2E9C-101B-9397-08002B2CF9AE}" pid="53" name="x1ye=54">
    <vt:lpwstr>KywyafiIPWZQi2fpHCcaprUz/kTkB/mJcufY2DrdFHMdiwH5nbOnFbIbQMMNNAgOQg4Mbxwqvc8S6s2Xp/fjrlUqLf3L3j30vmQtgx7d+TngVcwKEMnt1uuBfao1eRmDsUeDtNgxMAIOUVwrFWPgABUDRcx9pPoTO38xFDT+VQB0BsZ0Hd8dZus00LadGBAmgt1oL2u0y6wKaiKrp/WyF6HLPy6Jyaa1GJkhFJdhFDFQAZhe/fsBzSSc5crRMAi</vt:lpwstr>
  </property>
  <property fmtid="{D5CDD505-2E9C-101B-9397-08002B2CF9AE}" pid="54" name="x1ye=55">
    <vt:lpwstr>CGfy40bw/S1gnJDLSUCifBXdQK6EYpR84jspBwFlYabFF4XEAXo5cD60ceSfLsSMTp7O8NSOPNCsPatibtnShkgNQdCvAv1R84iJSMN37MDlz2QLy27HKovyFvbh0WCwbN4vZ4S48vfvvgtAC/1knYyhZRwyp9Fj5igStNGzDFlDEpHM6Nw+S3Ab4n+JjdmeN/L6Ntg2fQ2T+DuctHb6KZnAppfidblGADgPOp2omRlg8QJH9/MGfCjV+gJCnIm</vt:lpwstr>
  </property>
  <property fmtid="{D5CDD505-2E9C-101B-9397-08002B2CF9AE}" pid="55" name="x1ye=56">
    <vt:lpwstr>2clYTcm4iZQfDLy7j9IlXPtxqrhuflpOMfnYt/T99GnsifnMdNKpiZND2ZZ6mh2DRTLoQrDHPIsyPmmqVbE69hKIH9WA26LQUQlFvf//J7mCbjtuqHGcMyIfobWIqr3eQGtRjsvThozXs9CVsLL/kiLGmGP7Gy7k4YUJZbn1RklpmtXd/mlgVsI4T0Kru0/f24VSxAILvErL3jp7AmaC5+ieyLiAo7eMd1Qjcl4g5WvgcvsE5PmSVdLROh8TNFi</vt:lpwstr>
  </property>
  <property fmtid="{D5CDD505-2E9C-101B-9397-08002B2CF9AE}" pid="56" name="x1ye=57">
    <vt:lpwstr>kycXCSoB/GZncfGBBFS40Qm4CNJwcKZr0jj7ullrgJXci3Xu+YKBihk3PPKpRVAAI4g+8DowpBPn1ut+J/rwjtsRcVoWSvqH2c3XgWFB6+rFzFiFP4oNeWZodY9l3TfgTWebCfpGzyyCEuKhLmZ+pfIc0tk+Kv3uYM7y+wdwMtTN64jx9R6H3ZdTPMReeLUM0U/Ud6NQVmoM561xLLJUTPRVoFuI6NQD1MR/8TlfDxzjZMzAM9hqjZpBH5PwqjN</vt:lpwstr>
  </property>
  <property fmtid="{D5CDD505-2E9C-101B-9397-08002B2CF9AE}" pid="57" name="x1ye=58">
    <vt:lpwstr>b7YBnSKPE7qKQClogvc3yg0AnMtSByvz/pmFz0mR7U317NQ+s7BudMHwylg2WAtRfhvBeDmWjTQcVD+YI9tcs4e1MoYMyRVAIL8P7kLOuqfszuJr9MPbxQrtsKWjLlfCQJDqt/Cr34tRYfurU/Pvmo4Q1P+lpGQmCQa22ymhRtXyHR9xa12RAmZ6rb3bXJBEdC5B7cf03OK/McJ12PSKxQuu/rPvoCBINqnGgnM972w+qL2pZKTScQWszrfQIHD</vt:lpwstr>
  </property>
  <property fmtid="{D5CDD505-2E9C-101B-9397-08002B2CF9AE}" pid="58" name="x1ye=59">
    <vt:lpwstr>EEbhuzts9Q7HQJNJ6NIPRymnrKud3R/a1sPwgeLuvuzmCJxSm8/ru3SnXSmQ8HH+5VeVGY1M9DdrQVv2bziYTakqMkn0XhHEUdcmL4ChDI/zX+jSIX8nz3TP2H2BV8I7ULtjyyJouzq/G8DSWYQtDfU/eT2Ii5Lhxx2oLdt0eliAN3grRmaa4rltNacISjqEz2fM/XCb1Exr72PDfOF8QOYrU9wxOD70Xas2M5l+OREnOwdBQAC29nGQr7fkjbT</vt:lpwstr>
  </property>
  <property fmtid="{D5CDD505-2E9C-101B-9397-08002B2CF9AE}" pid="59" name="x1ye=6">
    <vt:lpwstr>3aEDCanSXeN32ECMnwcAJwZOM+tohpu9W3yZLIaNJg3ynZWvOZYhMukmTfN9APQzXYoOCrZ35nBm6hlS7l9Bc11b4hTEc4t+K6xZ6hTEzFRfYYkkQsPGyp12LwaQgEBX5VqokDEGyxXBCQ7hjzHQlX89476kBQCNPv73G5S5CTr4qBxJHhmqwfG9/FFITC5SgmM5k/lOKZp040qFuOoww2L95CnBRZZ17COKkZGoqW+Ol+vzrVItLgCr1LuLOtq</vt:lpwstr>
  </property>
  <property fmtid="{D5CDD505-2E9C-101B-9397-08002B2CF9AE}" pid="60" name="x1ye=60">
    <vt:lpwstr>lMVU/2WMVyXTiSICi3dHDttC1qP7vtjq8YutCCBKU4LVetbn3BS1VSE+gRE51kSpmegAcfxF45wFBg9PyDdn/fCzL606S574s9KoeSiLhBJx5OOo2ML4IA5SUoJHfl5KbB3r2yple6VpTR8H/xKr9fujgE4Wkr+NIf+lbHX7mi7I8w+TWCbRnnJIFstIMSoxAB8QCobCkHLt4+r0WpjhPsfEgAG0/SKqcM+a87VA5Brxo31Ph2hJQDbZC5FMPvB</vt:lpwstr>
  </property>
  <property fmtid="{D5CDD505-2E9C-101B-9397-08002B2CF9AE}" pid="61" name="x1ye=61">
    <vt:lpwstr>kvskVV/2obm+g0QWGBfzK5XZGXe8q39aiV6qhoBRG0IDtfP+CLDMzi4d5DmwaRaJXW8NmE2cZVGJOYfH0ImLo9jlY77QVX5JSv6fr4py2obHrCg6Z8xDUFez8GsgLfQtJ8DWHVYMdKH/5W7rSR78Qs5jX855r2MmGx3OtOBXxesrimUt/0alqVXqye+LXfx8UeSJETKPmIh9lwyFe7sn7Qo0QgV1CoSUpPee6xT8EDBjrk+MfZCknGR2kCTryok</vt:lpwstr>
  </property>
  <property fmtid="{D5CDD505-2E9C-101B-9397-08002B2CF9AE}" pid="62" name="x1ye=62">
    <vt:lpwstr>5FOSwMfi8b2blBaYW8TwQKlcjkMP0LFl0CZRiq6YqOImd74GhAWmFLT1jj8GC5qjqAg8F44suLqQd8yMBizejeJsqtP5Xha5vlZVyQ3Zc9pLQDonuDmzJggnFYeHx7esUGUOvq/cQ+vAJWcoj6rrBcOQt2p+nResDTTVkfmkPqODxKZV2ut8DbNSKDL7cy69geyBkZe2sflIRXPma0aTrEuX7E6BNwmfUF/8TAU8q39CPlfnAmgeexSkYUcEgdE</vt:lpwstr>
  </property>
  <property fmtid="{D5CDD505-2E9C-101B-9397-08002B2CF9AE}" pid="63" name="x1ye=63">
    <vt:lpwstr>gYxjaa375nXAQ9c8Uc18tvUBpe+LebtN+t+EGXrh6+243LqXyl3Sr07GhgYYQ6wI98q3rDMBPkxMqFOmLwK86AMjc4Pm4jVhrIz8HqOWaCrt8DsoKNHDDDxsFkuFPJemwyWLxMzVmbkF1i3qeH5IR3P99AXhhd/ZeJHAUoCGgWwHrJeWzhKEE6XMEatOxPovrslEe2lO8Pr1WAxeoBKoEKFSxWuosnxJcO1NUJT+yIs5vEBvtmDxQ4D1g6vPnQ4</vt:lpwstr>
  </property>
  <property fmtid="{D5CDD505-2E9C-101B-9397-08002B2CF9AE}" pid="64" name="x1ye=64">
    <vt:lpwstr>mYdbypVB4+KyfrsP3/8KGbnDSLxUkoYsB5nSvP6adczoe6UqCmtHksoA2hGkMP8pyL5UNMU7uJ6KZoZxtLYiL719tUhasnEEpVYy98S0mSG3VuCqyviAMjlJhAFiQXAJsHndrh9kwPS3Bv0is0gPTTB5ZjgrysjHv78K8ZmPD3SU/LJMS8i7jLiX6DIALzVcAIIWwy+Tj0hCHVxKjZ/5V7rzQ7ZUSvX3R2ycSCvbutAVS2bbKkjm4AqoduAKqSn</vt:lpwstr>
  </property>
  <property fmtid="{D5CDD505-2E9C-101B-9397-08002B2CF9AE}" pid="65" name="x1ye=65">
    <vt:lpwstr>levFEoJPVaFB+z8JhyK2URItzmIgstjKlxhRF3nlTtAI9IMpubyfkIKfYVoLjVGWTFsmJ6k4SxLGRlw3+oDkInNtrlePYiCWKXHJuVxtcS06H7hSxTOa78w7mkt/0j3WDSniLKIYTS/iimBdKv7FI5mEAf6v7bWbmc0Y72t+wkNUgaju8Hp6yKvNdp9hg9NvltaxumEHiduUpTtArusl2KfXpXrxGMJbf5FGGMG10JeRNevoEe9blfAfBGu4k6g</vt:lpwstr>
  </property>
  <property fmtid="{D5CDD505-2E9C-101B-9397-08002B2CF9AE}" pid="66" name="x1ye=66">
    <vt:lpwstr>tF8XpH65IY8zG3OP4TEH7XfRK8jOrrYdCrGY0CGpZw0BeJarah9f0wAcBp1pCfHdz14evI4eBPSsAX+VFHmy5L7CWQv0/VySyrdkUJBxFvUYlP0dDuFwBBYnVE4B7DlkvgXkCGaWD8KMjecgoCakFO6VQshh2BnqZQvpnTZemZuYNManjed4og/6vgLJIlh4EgeiAvzLSYhanNDN32zszMPv34n0BRUaXMl5JCXnS5SAmBpa5NO9qBM35DmUfLr</vt:lpwstr>
  </property>
  <property fmtid="{D5CDD505-2E9C-101B-9397-08002B2CF9AE}" pid="67" name="x1ye=67">
    <vt:lpwstr>KfROeAF4SFxSsf7u1ACzXgfuE2rAXqVgtiEph5GKJX17IbEaMCpsSHkjhP0yncGyCGjr91XFhP+XWhqtEa3Kz2SGfAo3AC5OBTnZsyafT4gKeU91jIgxhKu+fuh42Pyisb2NLxLwKKQQKXIo375XHuWwIVwhDf05Hz5ymOHwZSs8nIiqt5vIW+bGXwl8tJ8l9nLrAIW6Y2GW8MiYHCke50krKwrZscoNRAdfjHw63E0pYjmcFAQld6oJmsTJje8</vt:lpwstr>
  </property>
  <property fmtid="{D5CDD505-2E9C-101B-9397-08002B2CF9AE}" pid="68" name="x1ye=68">
    <vt:lpwstr>7pgbBoPbukIaGuomJh91g68xyby+Oje4mCFc9/VE2HQ/m3ps4ABh+nxThMxd9UwDCkxgZ9wxaKgRRPtpOsGYjnXyRCOy7KrOmRwb4Dck1tU5BRQciHqAtbKWYXwfrxyG1a6mqP3F9qDPjpmQbkpQfCqdZqloM6onUz/DXkQ+2LQCNVYDOCSXyWXq96sBNqqKcnl2ohsTv9/xlg25ClvTXoec+Kczlc98I6XG9CiYRNwmi25P9zSpFKzQKgyJpza</vt:lpwstr>
  </property>
  <property fmtid="{D5CDD505-2E9C-101B-9397-08002B2CF9AE}" pid="69" name="x1ye=69">
    <vt:lpwstr>3msG2CyQpQ5CvkpBnBMn3+urNwrUjhOd2QNYeG8V1G+OEthjiE/cWEdw/Vw4/5aN4YksanmVpXuQtBLBeN+zSe+eK+2LeOvM7ZtxTcdIRdLIReOxInF36fo9b3MFXSVZ2IPwtsWlueOHXTAoFIZeiuLrrTEGOxcgtrj6+saDl51uW23J7lbyDigYCdGoMn3JdLfg5vPtk1YdHsWfHAh2uXU4q3YaYI7KtrJasigaKUlZBJM6dc86OHcytLihEL8</vt:lpwstr>
  </property>
  <property fmtid="{D5CDD505-2E9C-101B-9397-08002B2CF9AE}" pid="70" name="x1ye=7">
    <vt:lpwstr>2HGDghK66ASTfhEhkFoAIJeK+ikRQLO+5W01E7fYchdo7+F7e38tRM2CL1djQ8Yh5dXF/tvL8Afgly0cI8Wb2yLjER/l1+A/oDD5/PxTBPfoKyAGyBl0nF0+jt5ac7gRV5g3/sYhpuvOmFxAaTK+Z2L8oKggQHeHl2KiKIPK8qHkWanRXmYlJNqHyI8Q05BZoqQK4d0ycVHJ0ezvccGx8rLyj2ao/2i/Kp5Yxmt+YJSM6M+oR0XMYI43vhyRsoo</vt:lpwstr>
  </property>
  <property fmtid="{D5CDD505-2E9C-101B-9397-08002B2CF9AE}" pid="71" name="x1ye=70">
    <vt:lpwstr>A+Sau/siP9VkVePCCT1NKY64b+221AzerUARNjkigAwocqzmmZ4kql8xTvTA1b6FPUwDabETntZ7MkQQmTAYdaZ0DHOCU+snGc5R522Hecvzn5flknzzxj9UNRe5cIsQGKRlmLVWFqvVqB06G/BO3y4Za96eqAaqV57YpnmoOtzwK3SXRuPETTG4f5IbuDnxBHsykY4N/KAlVGk/YiLg1ekp2/g6pS3COFak5zPZGFlv9uT0rkl0EH9TO0L8hUi</vt:lpwstr>
  </property>
  <property fmtid="{D5CDD505-2E9C-101B-9397-08002B2CF9AE}" pid="72" name="x1ye=71">
    <vt:lpwstr>1pQG2ma0KEKATadWWvQNQBXxktQ3lBHG9LyEKIJZ6Czpwr31dXmDmZjryaEd9RbkABWmtTgZV7f94QvcwF5PiMc56+D7lgFEhQeQUQePmd6PDD5PH+vGUHtFSrmaBlXSlPJ/4ZZ9Sxv4D+0wlnAgFUWa2q6n9avB2U0wnlYRgD7XvEwVwUqN6oRUsYPk/ROAEXk8FnwSusFJO4U01xsav27/BUbqH71V9bLzp/bR/KLrWd9BoxSwSDLuq7NGOYC</vt:lpwstr>
  </property>
  <property fmtid="{D5CDD505-2E9C-101B-9397-08002B2CF9AE}" pid="73" name="x1ye=72">
    <vt:lpwstr>74Q8YHkjuWFX+pj92Wr4GRkW7vyMW1yH9uTtqG3a5Vw8Xr+oWT167SekkAH6vjIp1ds7VkRE7p7ufcbzYVIGKwP24fl8+cmaQ0APj06/4rtcekJXcnC19boaNDwTt1lEkbXgmMJVeb4aKdGYNEr1PZXyCnVyFXQ0zihc5H5ZyNVOsCXxdaJwOrF6CWmhrzrzR5yGALumRXLsjKKi8Xks4Kc61I62pWcEqCdrJPB5foRFCKK1OC/duRO1xcew8ha</vt:lpwstr>
  </property>
  <property fmtid="{D5CDD505-2E9C-101B-9397-08002B2CF9AE}" pid="74" name="x1ye=73">
    <vt:lpwstr>WCg+MNT0TjwPaUCSFn7szpan7e1HVQruaPRhBRN52/G6WRSPR9oE6GesnsuMub8kILFRbnPJxZtXl9KPvGTHozH84kStXy01ki059v7PHKoRHv0kKpOktcHntJXx24kH9H/rJkrEYwsc+c75fghuzs8x6c2wl+P2sRJLx7frh/vx4ybVbYIsxoOb21onAG0aEJjagbJs5KueBLrngqROzxzznGN6vPPJhGJxQQQg2kYA+0oonaafX43wMxQcu4Z</vt:lpwstr>
  </property>
  <property fmtid="{D5CDD505-2E9C-101B-9397-08002B2CF9AE}" pid="75" name="x1ye=74">
    <vt:lpwstr>sQxd0QcarhY4Y7udxcUi0q4N6hwzeblLZdlQvZUSTWFKU57SH2Wy1Nkw6NHTl2aG5kuD4ZzhPKEly69CbhFXOEr68qACgFrrVgMX0IO2ycTf5Kbg28ndzcuMkzpLrEBFAOk7BJEXx5dC4bDvYQs2tHcdiKG8jV9Eyy7/aEhENaxXWY/fVu7SxbcBgSzqjKIJNnZ5FM+qjYy9qFNWniVkoWrpEzvAcRTF+5VhZDzHcoh8poRKHre2k6ja9mdhGVS</vt:lpwstr>
  </property>
  <property fmtid="{D5CDD505-2E9C-101B-9397-08002B2CF9AE}" pid="76" name="x1ye=75">
    <vt:lpwstr>cze93klgEWIlgWz+3cYYs8Q3TWKFOg9uivOcEiP59pR4NinW7zOMl4Ut4CDGmybgrJdVxqIr/mVeL07BNEsWW0BjzLTnPIAVVtHo5Z9V/wiCESris/5SMwaGyrWLlLZCZDgcgqUDKZAh4aKmJsEVIKtiz+x4ossCRFMuURFTOR0Upsl/xk62y+xQwreOiP2GKZtdkMHM5A6YgJog4YiOCiL7s/XZsgXakJEA6WCb95JhhX/3hYW3aa3cJk4bzhd</vt:lpwstr>
  </property>
  <property fmtid="{D5CDD505-2E9C-101B-9397-08002B2CF9AE}" pid="77" name="x1ye=76">
    <vt:lpwstr>qVtu9CZ8UkLUb5Q+t3hy+l23q+Iu1cvtUsNI2KdMYMIeFZh8XdaMj7BoTmH82iEbkVRDjyQqQEVQ5irAI5f2bX9z/PeBFPYdT6mcMH8hg/b89+8/IzbnzzhLAAA=</vt:lpwstr>
  </property>
  <property fmtid="{D5CDD505-2E9C-101B-9397-08002B2CF9AE}" pid="78" name="x1ye=8">
    <vt:lpwstr>I+fSPrZUDlfbeEK0OsTnrdGSwXay/YzYHL23iF2Lh8N17S4Rzuvar77VRmeq2XHZoLU+oSdNqKPsZIi160EmJvIdhhdSgB1sEkFHVF3ahipuLzIqsitVlNmxIYB5oIH16RRuWkmee+iZVMqzQKbtq1ygk8E3CCBFOZ1xn7tPIbbJmoI5yP7EUZcc2vRXZOCbKwj9oXouD8qm4YEBpHMKTnU/kbSmo29SwKRqLPViwTRApLFIaksUFO1MuW5+qwH</vt:lpwstr>
  </property>
  <property fmtid="{D5CDD505-2E9C-101B-9397-08002B2CF9AE}" pid="79" name="x1ye=9">
    <vt:lpwstr>Ry7WP2bjw93um16c8E1/G1TIqTFCzHt53j6sumiZiCZc+PKdgTM3QwyW0NRQIytHdOFkje2+Mth92qKFJptUvg8dPSXW2w5p3Uy4Fd97VK+GBZbLuhDTZRKGH8KB7ODFnCG9nLI88Cerl2ct2TpiST2d1yflRGBDAEtb00ZI3NIA4WVhOJzZ1H3sZ4LTMdz8Yjl0JcC6/jWvTA5bXsVSaXpXqWOjxpyr+ou93Gy0BL2TXtGn8nsGcGdbmVyPdgV</vt:lpwstr>
  </property>
</Properties>
</file>