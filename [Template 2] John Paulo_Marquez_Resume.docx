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1.0 -->
  <w:body>
    <w:tbl>
      <w:tblPr>
        <w:tblStyle w:val="divdocument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3680"/>
        <w:gridCol w:w="856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15200"/>
          <w:tblCellSpacing w:w="0" w:type="dxa"/>
        </w:trPr>
        <w:tc>
          <w:tcPr>
            <w:tcW w:w="3680" w:type="dxa"/>
            <w:shd w:val="clear" w:color="auto" w:fill="576D7B"/>
            <w:noWrap w:val="0"/>
            <w:tcMar>
              <w:top w:w="300" w:type="dxa"/>
              <w:left w:w="0" w:type="dxa"/>
              <w:bottom w:w="300" w:type="dxa"/>
              <w:right w:w="0" w:type="dxa"/>
            </w:tcMar>
            <w:vAlign w:val="top"/>
            <w:hideMark/>
          </w:tcPr>
          <w:p>
            <w:pPr>
              <w:pStyle w:val="divdocumentleft-boxsectionnth-child1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400" w:lineRule="atLeast"/>
              <w:ind w:left="0" w:right="0"/>
              <w:rPr>
                <w:rStyle w:val="divdocumentleft-box"/>
                <w:rFonts w:ascii="Century Gothic" w:eastAsia="Century Gothic" w:hAnsi="Century Gothic" w:cs="Century Gothic"/>
                <w:vanish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ivdocumentnam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z w:val="56"/>
                <w:szCs w:val="56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</w:rPr>
              <w:t>John Paulo</w:t>
            </w:r>
            <w:r>
              <w:rPr>
                <w:rStyle w:val="divdocumentleft-box"/>
                <w:rFonts w:ascii="Century Gothic" w:eastAsia="Century Gothic" w:hAnsi="Century Gothic" w:cs="Century Gothic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</w:rPr>
              <w:t>Marquez</w:t>
            </w:r>
          </w:p>
          <w:p>
            <w:pPr>
              <w:pStyle w:val="documentresume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8"/>
                <w:szCs w:val="28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dr w:val="none" w:sz="0" w:space="0" w:color="auto"/>
                <w:shd w:val="clear" w:color="auto" w:fill="auto"/>
                <w:vertAlign w:val="baseline"/>
              </w:rPr>
              <w:t>Systems Analyst</w:t>
            </w:r>
          </w:p>
          <w:p>
            <w:pPr>
              <w:pStyle w:val="divdocumentSECTIONCNTC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680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0" w:type="pct"/>
                  <w:shd w:val="clear" w:color="auto" w:fill="465762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>
                  <w:pPr>
                    <w:pStyle w:val="divdocumentleft-boxdivsectiontitle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space="0" w:color="auto"/>
                    </w:pBdr>
                    <w:shd w:val="clear" w:color="auto" w:fill="auto"/>
                    <w:spacing w:line="380" w:lineRule="atLeast"/>
                    <w:ind w:left="240" w:right="240"/>
                    <w:jc w:val="left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  <w:t>Contact</w:t>
                  </w:r>
                </w:p>
              </w:tc>
            </w:tr>
          </w:tbl>
          <w:p>
            <w:pPr>
              <w:pStyle w:val="lef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Address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Tiaong</w:t>
            </w: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,</w:t>
            </w: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Quezon</w:t>
            </w: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4235</w:t>
            </w:r>
          </w:p>
          <w:p>
            <w:pPr>
              <w:pStyle w:val="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0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Phone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917-124-1870</w:t>
            </w:r>
          </w:p>
          <w:p>
            <w:pPr>
              <w:pStyle w:val="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0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E-mail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houwaey@gmail.com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680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0" w:type="pct"/>
                  <w:shd w:val="clear" w:color="auto" w:fill="465762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>
                  <w:pPr>
                    <w:pStyle w:val="divdocumentleft-boxdivsectiontitle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space="0" w:color="auto"/>
                    </w:pBdr>
                    <w:shd w:val="clear" w:color="auto" w:fill="auto"/>
                    <w:spacing w:line="380" w:lineRule="atLeast"/>
                    <w:ind w:left="240" w:right="240"/>
                    <w:jc w:val="left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  <w:t>Skills</w:t>
                  </w:r>
                </w:p>
              </w:tc>
            </w:tr>
          </w:tbl>
          <w:p>
            <w:pPr>
              <w:pStyle w:val="lef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4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Backend Programming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trike w:val="0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41329" cy="89466"/>
                  <wp:docPr id="100001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Excellent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Frontend Programming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trike w:val="0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41329" cy="89466"/>
                  <wp:docPr id="100003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Good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System Design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trike w:val="0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41329" cy="89466"/>
                  <wp:docPr id="100005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Very Good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DevOps Tools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trike w:val="0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41329" cy="89466"/>
                  <wp:docPr id="100007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Very Good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Database Administration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trike w:val="0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41329" cy="89466"/>
                  <wp:docPr id="100009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Good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System Administration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trike w:val="0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41329" cy="89466"/>
                  <wp:docPr id="100011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Good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Team Leading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trike w:val="0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41329" cy="89466"/>
                  <wp:docPr id="100013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Very Good</w:t>
            </w:r>
          </w:p>
          <w:p>
            <w:pPr>
              <w:pStyle w:val="divdocumentleft-box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hd w:val="clear" w:color="auto" w:fill="auto"/>
              <w:spacing w:line="360" w:lineRule="atLeast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</w:p>
        </w:tc>
        <w:tc>
          <w:tcPr>
            <w:tcW w:w="8560" w:type="dxa"/>
            <w:noWrap w:val="0"/>
            <w:tcMar>
              <w:top w:w="300" w:type="dxa"/>
              <w:left w:w="0" w:type="dxa"/>
              <w:bottom w:w="300" w:type="dxa"/>
              <w:right w:w="0" w:type="dxa"/>
            </w:tcMar>
            <w:vAlign w:val="top"/>
            <w:hideMark/>
          </w:tcPr>
          <w:p>
            <w:pPr>
              <w:pStyle w:val="divdocumentleft-boxsectionnth-child1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0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vanish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ivdocumentli"/>
              <w:numPr>
                <w:ilvl w:val="0"/>
                <w:numId w:val="1"/>
              </w:numPr>
              <w:p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15" w:color="auto"/>
              </w:pBdr>
              <w:spacing w:before="0" w:after="0" w:line="360" w:lineRule="atLeast"/>
              <w:ind w:left="600" w:right="300" w:hanging="301"/>
              <w:jc w:val="left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Experienced Software Engineer with over 10 years of experience in IT Industry. Excellent reputation for resolving problems and improving customer satisfaction.</w:t>
            </w:r>
          </w:p>
          <w:p>
            <w:pPr>
              <w:pStyle w:val="divdocumentli"/>
              <w:numPr>
                <w:ilvl w:val="0"/>
                <w:numId w:val="1"/>
              </w:numPr>
              <w:spacing w:before="0" w:after="0" w:line="360" w:lineRule="atLeast"/>
              <w:ind w:left="600" w:right="300" w:hanging="301"/>
              <w:jc w:val="left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Organized and dependable candidate successful at managing multiple priorities with a positive attitude. Willingness to take on added responsibilities to meet team goals.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/>
            </w:tblPr>
            <w:tblGrid>
              <w:gridCol w:w="8560"/>
            </w:tblGrid>
            <w:tr>
              <w:tblPrEx>
                <w:tblW w:w="5000" w:type="pct"/>
                <w:tblCellSpacing w:w="0" w:type="dxa"/>
                <w:tblBorders>
                  <w:top w:val="single" w:sz="8" w:space="0" w:color="D5D6D6"/>
                  <w:bottom w:val="single" w:sz="8" w:space="0" w:color="D5D6D6"/>
                </w:tblBorders>
                <w:tblLayout w:type="fixed"/>
                <w:tblCellMar>
                  <w:top w:w="160" w:type="dxa"/>
                  <w:left w:w="0" w:type="dxa"/>
                  <w:bottom w:w="16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jc w:val="left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pacing w:val="0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pacing w:val="0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  <w:t>Work History</w:t>
                  </w:r>
                </w:p>
              </w:tc>
            </w:tr>
          </w:tbl>
          <w:p>
            <w:pPr>
              <w:pStyle w:val="lef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ivdocumentsectionexperience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440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2018-10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Current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right-boxsectionexperiencesinglecolumnpaddedline"/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Java Systems Analyst</w:t>
                  </w:r>
                </w:p>
                <w:p>
                  <w:pPr>
                    <w:pStyle w:val="divdocumentright-boxsectionexperiencesinglecolumnpaddedline"/>
                    <w:spacing w:before="8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Yondu Inc.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Taguig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Metro Manila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Conducts system analysis, technical design and initial effort estimation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Responsible for systems development and enhancements according to business requirements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Participates in system testing (SIT) and supports user acceptance testing (UAT)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Participates in systems implementation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Conducts Systems troubleshooting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Provides system solutions where applicable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Prepare user procedure manual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Regularly submits status reports to Systems Developer Lead Updated, modified and expanded existing software programs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Recommended and executed plans to improve development tools and processes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Conducted technical reviews and trade-off studies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Performed functional, non-functional, regression and performance tests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experience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440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2018-05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2018-10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right-boxsectionexperiencesinglecolumnpaddedline"/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Java Developer II</w:t>
                  </w:r>
                </w:p>
                <w:p>
                  <w:pPr>
                    <w:pStyle w:val="divdocumentright-boxsectionexperiencesinglecolumnpaddedline"/>
                    <w:spacing w:before="8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Collabera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Makati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Metro Manila</w:t>
                  </w:r>
                </w:p>
                <w:p>
                  <w:pPr>
                    <w:pStyle w:val="divdocumentli"/>
                    <w:numPr>
                      <w:ilvl w:val="0"/>
                      <w:numId w:val="3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Developed and maintained Monitoring System (Web-Based Java Application) which will be used by BSP (Internal)</w:t>
                  </w:r>
                </w:p>
                <w:p>
                  <w:pPr>
                    <w:pStyle w:val="divdocumentli"/>
                    <w:numPr>
                      <w:ilvl w:val="0"/>
                      <w:numId w:val="3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Performed functional, non-functional, regression and performance tests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experience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440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2015-06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2017-03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right-boxsectionexperiencesinglecolumnpaddedline"/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Senior Software Engineer</w:t>
                  </w:r>
                </w:p>
                <w:p>
                  <w:pPr>
                    <w:pStyle w:val="divdocumentright-boxsectionexperiencesinglecolumnpaddedline"/>
                    <w:spacing w:before="8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Paytyche Solutions Inc.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Pasig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Metro Manila</w:t>
                  </w:r>
                </w:p>
                <w:p>
                  <w:pPr>
                    <w:pStyle w:val="divdocumentli"/>
                    <w:numPr>
                      <w:ilvl w:val="0"/>
                      <w:numId w:val="4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Drove continual improvement to system architecture by re-factoring old legacy code</w:t>
                  </w:r>
                </w:p>
                <w:p>
                  <w:pPr>
                    <w:pStyle w:val="divdocumentli"/>
                    <w:numPr>
                      <w:ilvl w:val="0"/>
                      <w:numId w:val="4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Collaborated with product and engineering team members to define and develop new product concepts</w:t>
                  </w:r>
                </w:p>
                <w:p>
                  <w:pPr>
                    <w:pStyle w:val="divdocumentli"/>
                    <w:numPr>
                      <w:ilvl w:val="0"/>
                      <w:numId w:val="4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Managed road map for product design and development</w:t>
                  </w:r>
                </w:p>
                <w:p>
                  <w:pPr>
                    <w:pStyle w:val="divdocumentli"/>
                    <w:numPr>
                      <w:ilvl w:val="0"/>
                      <w:numId w:val="4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Led working groups to develop mitigation strategies and prepare standard operating procedures</w:t>
                  </w:r>
                </w:p>
                <w:p>
                  <w:pPr>
                    <w:pStyle w:val="divdocumentli"/>
                    <w:numPr>
                      <w:ilvl w:val="0"/>
                      <w:numId w:val="4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Updated, modified and expanded existing software programs</w:t>
                  </w:r>
                </w:p>
                <w:p>
                  <w:pPr>
                    <w:pStyle w:val="divdocumentli"/>
                    <w:numPr>
                      <w:ilvl w:val="0"/>
                      <w:numId w:val="4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Recommended and executed plans to improve development tools and processes</w:t>
                  </w:r>
                </w:p>
                <w:p>
                  <w:pPr>
                    <w:pStyle w:val="divdocumentli"/>
                    <w:numPr>
                      <w:ilvl w:val="0"/>
                      <w:numId w:val="4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Organized and held meetings with stakeholders, contractor product teams and customers</w:t>
                  </w:r>
                </w:p>
                <w:p>
                  <w:pPr>
                    <w:pStyle w:val="divdocumentli"/>
                    <w:numPr>
                      <w:ilvl w:val="0"/>
                      <w:numId w:val="4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Conducted technical reviews and trade-off studies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experience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440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2012-04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2015-06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right-boxsectionexperiencesinglecolumnpaddedline"/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Software Engineer</w:t>
                  </w:r>
                </w:p>
                <w:p>
                  <w:pPr>
                    <w:pStyle w:val="divdocumentright-boxsectionexperiencesinglecolumnpaddedline"/>
                    <w:spacing w:before="8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Telcom Live Content Inc.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Pasig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Metro Manila</w:t>
                  </w:r>
                </w:p>
                <w:p>
                  <w:pPr>
                    <w:pStyle w:val="divdocumentli"/>
                    <w:numPr>
                      <w:ilvl w:val="0"/>
                      <w:numId w:val="5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Coordinated with QA testers for end-to-end unit testing and post-production testing</w:t>
                  </w:r>
                </w:p>
                <w:p>
                  <w:pPr>
                    <w:pStyle w:val="divdocumentli"/>
                    <w:numPr>
                      <w:ilvl w:val="0"/>
                      <w:numId w:val="5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Implemented new payment API for company-wide deployment and integration with third parties</w:t>
                  </w:r>
                </w:p>
                <w:p>
                  <w:pPr>
                    <w:pStyle w:val="divdocumentli"/>
                    <w:numPr>
                      <w:ilvl w:val="0"/>
                      <w:numId w:val="5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Drafted technical documents, including white-papers</w:t>
                  </w:r>
                </w:p>
                <w:p>
                  <w:pPr>
                    <w:pStyle w:val="divdocumentli"/>
                    <w:numPr>
                      <w:ilvl w:val="0"/>
                      <w:numId w:val="5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Instrumented and modified unit and integration tests to improve software quality and reliability</w:t>
                  </w:r>
                </w:p>
                <w:p>
                  <w:pPr>
                    <w:pStyle w:val="divdocumentli"/>
                    <w:numPr>
                      <w:ilvl w:val="0"/>
                      <w:numId w:val="5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Resolved customer issues by establishing workarounds and solutions and by debugging and creating defect fixes</w:t>
                  </w:r>
                </w:p>
              </w:tc>
            </w:tr>
          </w:tbl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/>
            </w:tblPr>
            <w:tblGrid>
              <w:gridCol w:w="8560"/>
            </w:tblGrid>
            <w:tr>
              <w:tblPrEx>
                <w:tblW w:w="5000" w:type="pct"/>
                <w:tblCellSpacing w:w="0" w:type="dxa"/>
                <w:tblBorders>
                  <w:top w:val="single" w:sz="8" w:space="0" w:color="D5D6D6"/>
                  <w:bottom w:val="single" w:sz="8" w:space="0" w:color="D5D6D6"/>
                </w:tblBorders>
                <w:tblLayout w:type="fixed"/>
                <w:tblCellMar>
                  <w:top w:w="160" w:type="dxa"/>
                  <w:left w:w="0" w:type="dxa"/>
                  <w:bottom w:w="16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jc w:val="left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pacing w:val="0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pacing w:val="0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  <w:t>Education</w:t>
                  </w:r>
                </w:p>
              </w:tc>
            </w:tr>
          </w:tbl>
          <w:p>
            <w:pPr>
              <w:pStyle w:val="lef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ivdocumentsectioneducation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440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2008-06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2012-04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right-boxsectioneducationsinglecolumnpaddedline"/>
                    <w:spacing w:before="0" w:after="8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Bachelor of Science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divdocumentprogramlin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Computer Science</w:t>
                  </w:r>
                </w:p>
                <w:p>
                  <w:pPr>
                    <w:pStyle w:val="divdocumentright-boxsectioneducationsinglecolumnpaddedlin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15" w:color="auto"/>
                    </w:pBdr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Manuel S. Enverga University Foundation,Cand. Inc.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Candelaria, Quezon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documentli"/>
                    <w:numPr>
                      <w:ilvl w:val="0"/>
                      <w:numId w:val="6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Dean's List [Year 2009 - 2nd Semester]</w:t>
                  </w:r>
                </w:p>
                <w:p>
                  <w:pPr>
                    <w:pStyle w:val="divdocumentli"/>
                    <w:numPr>
                      <w:ilvl w:val="0"/>
                      <w:numId w:val="6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Best in Programming</w:t>
                  </w:r>
                </w:p>
                <w:p>
                  <w:pPr>
                    <w:pStyle w:val="divdocumentli"/>
                    <w:numPr>
                      <w:ilvl w:val="0"/>
                      <w:numId w:val="6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Best in Thesis</w:t>
                  </w:r>
                </w:p>
              </w:tc>
            </w:tr>
          </w:tbl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/>
            </w:tblPr>
            <w:tblGrid>
              <w:gridCol w:w="8560"/>
            </w:tblGrid>
            <w:tr>
              <w:tblPrEx>
                <w:tblW w:w="5000" w:type="pct"/>
                <w:tblCellSpacing w:w="0" w:type="dxa"/>
                <w:tblBorders>
                  <w:top w:val="single" w:sz="8" w:space="0" w:color="D5D6D6"/>
                  <w:bottom w:val="single" w:sz="8" w:space="0" w:color="D5D6D6"/>
                </w:tblBorders>
                <w:tblLayout w:type="fixed"/>
                <w:tblCellMar>
                  <w:top w:w="160" w:type="dxa"/>
                  <w:left w:w="0" w:type="dxa"/>
                  <w:bottom w:w="16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jc w:val="left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pacing w:val="0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pacing w:val="0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  <w:t>Programming Tools / Skills</w:t>
                  </w:r>
                </w:p>
              </w:tc>
            </w:tr>
          </w:tbl>
          <w:p>
            <w:pPr>
              <w:pStyle w:val="lef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ivdocumentli"/>
              <w:numPr>
                <w:ilvl w:val="0"/>
                <w:numId w:val="7"/>
              </w:numPr>
              <w:p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15" w:color="auto"/>
              </w:pBdr>
              <w:spacing w:before="0" w:after="0" w:line="360" w:lineRule="atLeast"/>
              <w:ind w:left="2420" w:right="300" w:hanging="301"/>
              <w:jc w:val="left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Java / JSF / JUnit 5 / Mockito</w:t>
            </w:r>
          </w:p>
          <w:p>
            <w:pPr>
              <w:pStyle w:val="divdocumentli"/>
              <w:numPr>
                <w:ilvl w:val="0"/>
                <w:numId w:val="7"/>
              </w:numPr>
              <w:spacing w:before="0" w:after="0" w:line="360" w:lineRule="atLeast"/>
              <w:ind w:left="2420" w:right="300" w:hanging="301"/>
              <w:jc w:val="left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REST / SOAP</w:t>
            </w:r>
          </w:p>
          <w:p>
            <w:pPr>
              <w:pStyle w:val="divdocumentli"/>
              <w:numPr>
                <w:ilvl w:val="0"/>
                <w:numId w:val="7"/>
              </w:numPr>
              <w:spacing w:before="0" w:after="0" w:line="360" w:lineRule="atLeast"/>
              <w:ind w:left="2420" w:right="300" w:hanging="301"/>
              <w:jc w:val="left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Hibernate / JPA</w:t>
            </w:r>
          </w:p>
          <w:p>
            <w:pPr>
              <w:pStyle w:val="divdocumentli"/>
              <w:numPr>
                <w:ilvl w:val="0"/>
                <w:numId w:val="7"/>
              </w:numPr>
              <w:spacing w:before="0" w:after="0" w:line="360" w:lineRule="atLeast"/>
              <w:ind w:left="2420" w:right="300" w:hanging="301"/>
              <w:jc w:val="left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Gradle / Maven</w:t>
            </w:r>
          </w:p>
          <w:p>
            <w:pPr>
              <w:pStyle w:val="divdocumentli"/>
              <w:numPr>
                <w:ilvl w:val="0"/>
                <w:numId w:val="7"/>
              </w:numPr>
              <w:spacing w:before="0" w:after="0" w:line="360" w:lineRule="atLeast"/>
              <w:ind w:left="2420" w:right="300" w:hanging="301"/>
              <w:jc w:val="left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Spring Framework / Spring Boot</w:t>
            </w:r>
          </w:p>
          <w:p>
            <w:pPr>
              <w:pStyle w:val="divdocumentli"/>
              <w:numPr>
                <w:ilvl w:val="0"/>
                <w:numId w:val="7"/>
              </w:numPr>
              <w:spacing w:before="0" w:after="0" w:line="360" w:lineRule="atLeast"/>
              <w:ind w:left="2420" w:right="300" w:hanging="301"/>
              <w:jc w:val="left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Git</w:t>
            </w:r>
          </w:p>
          <w:p>
            <w:pPr>
              <w:pStyle w:val="divdocumentli"/>
              <w:numPr>
                <w:ilvl w:val="0"/>
                <w:numId w:val="7"/>
              </w:numPr>
              <w:spacing w:before="0" w:after="0" w:line="360" w:lineRule="atLeast"/>
              <w:ind w:left="2420" w:right="300" w:hanging="301"/>
              <w:jc w:val="left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BitBucket / Jira / Jenkins / SonarQube</w:t>
            </w:r>
          </w:p>
          <w:p>
            <w:pPr>
              <w:pStyle w:val="divdocumentli"/>
              <w:numPr>
                <w:ilvl w:val="0"/>
                <w:numId w:val="7"/>
              </w:numPr>
              <w:spacing w:before="0" w:after="0" w:line="360" w:lineRule="atLeast"/>
              <w:ind w:left="2420" w:right="300" w:hanging="301"/>
              <w:jc w:val="left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Oracle / MySQL / SQLServer / MongoDB</w:t>
            </w:r>
          </w:p>
          <w:p>
            <w:pPr>
              <w:pStyle w:val="divdocumentli"/>
              <w:numPr>
                <w:ilvl w:val="0"/>
                <w:numId w:val="7"/>
              </w:numPr>
              <w:spacing w:before="0" w:after="0" w:line="360" w:lineRule="atLeast"/>
              <w:ind w:left="2420" w:right="300" w:hanging="301"/>
              <w:jc w:val="left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Tomcat / WebSphere / JBoss / WildFly</w:t>
            </w:r>
          </w:p>
          <w:p>
            <w:pPr>
              <w:pStyle w:val="divdocumentli"/>
              <w:numPr>
                <w:ilvl w:val="0"/>
                <w:numId w:val="7"/>
              </w:numPr>
              <w:spacing w:before="0" w:after="0" w:line="360" w:lineRule="atLeast"/>
              <w:ind w:left="2420" w:right="300" w:hanging="301"/>
              <w:jc w:val="left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Jasper Reports</w:t>
            </w:r>
          </w:p>
          <w:p>
            <w:pPr>
              <w:pStyle w:val="divdocumentli"/>
              <w:numPr>
                <w:ilvl w:val="0"/>
                <w:numId w:val="7"/>
              </w:numPr>
              <w:spacing w:before="0" w:after="0" w:line="360" w:lineRule="atLeast"/>
              <w:ind w:left="2420" w:right="300" w:hanging="301"/>
              <w:jc w:val="left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Linux OS / Windows Server OS</w:t>
            </w:r>
          </w:p>
          <w:p>
            <w:pPr>
              <w:pStyle w:val="divdocumentli"/>
              <w:numPr>
                <w:ilvl w:val="0"/>
                <w:numId w:val="7"/>
              </w:numPr>
              <w:spacing w:before="0" w:after="0" w:line="360" w:lineRule="atLeast"/>
              <w:ind w:left="2420" w:right="300" w:hanging="301"/>
              <w:jc w:val="left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NodeJS / ReactJS / Angular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0" w:after="0" w:line="20" w:lineRule="auto"/>
      </w:pPr>
      <w:r>
        <w:rPr>
          <w:color w:val="FFFFFF"/>
          <w:sz w:val="2"/>
        </w:rPr>
        <w:t>.</w:t>
      </w:r>
    </w:p>
    <w:sectPr>
      <w:pgSz w:w="12240" w:h="15840"/>
      <w:pgMar w:top="0" w:right="0" w:bottom="0" w:left="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charset w:val="00"/>
    <w:family w:val="auto"/>
    <w:pitch w:val="default"/>
    <w:sig w:usb0="00000000" w:usb1="00000000" w:usb2="00000000" w:usb3="00000000" w:csb0="00000001" w:csb1="00000000"/>
    <w:embedRegular r:id="rId1" w:fontKey="{EE5D38C9-8BCC-49E2-BE91-DF5029C0F52D}"/>
    <w:embedBold r:id="rId2" w:fontKey="{EAEE6849-5DF7-4386-BEEF-9EEE2DA901F6}"/>
    <w:embedItalic r:id="rId3" w:fontKey="{F6BF60A8-1416-4063-B402-8D5145FFBE9D}"/>
  </w:font>
  <w:font w:name="Courier New">
    <w:charset w:val="00"/>
    <w:family w:val="auto"/>
    <w:pitch w:val="default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character" w:customStyle="1" w:styleId="divdocumentleft-box">
    <w:name w:val="div_document_left-box"/>
    <w:basedOn w:val="DefaultParagraphFont"/>
    <w:rPr>
      <w:color w:val="FFFFFF"/>
      <w:shd w:val="clear" w:color="auto" w:fill="576D7B"/>
    </w:rPr>
  </w:style>
  <w:style w:type="paragraph" w:customStyle="1" w:styleId="divdocumentleft-boxsection">
    <w:name w:val="div_document_left-box_section"/>
    <w:basedOn w:val="Normal"/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divparagraphfirstparagraph">
    <w:name w:val="div_document_div_paragraph_firstparagraph"/>
    <w:basedOn w:val="Normal"/>
  </w:style>
  <w:style w:type="paragraph" w:customStyle="1" w:styleId="divdocumentname">
    <w:name w:val="div_document_name"/>
    <w:basedOn w:val="Normal"/>
    <w:pPr>
      <w:pBdr>
        <w:top w:val="none" w:sz="0" w:space="0" w:color="auto"/>
        <w:left w:val="none" w:sz="0" w:space="0" w:color="auto"/>
        <w:bottom w:val="none" w:sz="0" w:space="12" w:color="auto"/>
        <w:right w:val="none" w:sz="0" w:space="0" w:color="auto"/>
      </w:pBdr>
      <w:spacing w:line="690" w:lineRule="atLeast"/>
      <w:jc w:val="left"/>
    </w:pPr>
    <w:rPr>
      <w:b/>
      <w:bCs/>
      <w:color w:val="FFFFFF"/>
      <w:sz w:val="56"/>
      <w:szCs w:val="56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rPr>
      <w:sz w:val="28"/>
      <w:szCs w:val="28"/>
    </w:rPr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character" w:customStyle="1" w:styleId="divdocumentleft-boxdivsectiontitle">
    <w:name w:val="div_document_left-box_div_sectiontitle"/>
    <w:basedOn w:val="DefaultParagraphFont"/>
    <w:rPr>
      <w:shd w:val="clear" w:color="auto" w:fill="576D7B"/>
    </w:rPr>
  </w:style>
  <w:style w:type="paragraph" w:customStyle="1" w:styleId="divdocumentleft-boxdivsectiontitleParagraph">
    <w:name w:val="div_document_left-box_div_sectiontitle Paragraph"/>
    <w:basedOn w:val="Normal"/>
    <w:pPr>
      <w:shd w:val="clear" w:color="auto" w:fill="576D7B"/>
    </w:pPr>
    <w:rPr>
      <w:shd w:val="clear" w:color="auto" w:fill="576D7B"/>
    </w:rPr>
  </w:style>
  <w:style w:type="table" w:customStyle="1" w:styleId="divdocumentleft-boxdivheading">
    <w:name w:val="div_document_left-box_div_heading"/>
    <w:basedOn w:val="TableNormal"/>
    <w:tblPr/>
  </w:style>
  <w:style w:type="paragraph" w:customStyle="1" w:styleId="left-boxheadinggapdiv">
    <w:name w:val="lef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paragraph" w:customStyle="1" w:styleId="divdocumentaddresssinglecolumn">
    <w:name w:val="div_document_address_singlecolumn"/>
    <w:basedOn w:val="Normal"/>
    <w:rPr>
      <w:color w:val="FFFFFF"/>
    </w:rPr>
  </w:style>
  <w:style w:type="paragraph" w:customStyle="1" w:styleId="txtBold">
    <w:name w:val="txtBold"/>
    <w:basedOn w:val="Normal"/>
    <w:rPr>
      <w:b/>
      <w:bCs/>
    </w:rPr>
  </w:style>
  <w:style w:type="paragraph" w:customStyle="1" w:styleId="divdocumentsectiongapdiv">
    <w:name w:val="div_document_sectiongapdiv"/>
    <w:basedOn w:val="Normal"/>
    <w:pPr>
      <w:spacing w:line="400" w:lineRule="atLeast"/>
    </w:pPr>
  </w:style>
  <w:style w:type="paragraph" w:customStyle="1" w:styleId="divdocumentleft-boxsinglecolumn">
    <w:name w:val="div_document_left-box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paragraph" w:customStyle="1" w:styleId="ratvcontainer">
    <w:name w:val="ratvcontainer"/>
    <w:basedOn w:val="Normal"/>
    <w:pPr>
      <w:spacing w:line="280" w:lineRule="atLeast"/>
    </w:pPr>
  </w:style>
  <w:style w:type="paragraph" w:customStyle="1" w:styleId="txtright">
    <w:name w:val="txtright"/>
    <w:basedOn w:val="Normal"/>
    <w:pPr>
      <w:jc w:val="right"/>
    </w:pPr>
  </w:style>
  <w:style w:type="paragraph" w:customStyle="1" w:styleId="divdocumentsectionparagraph">
    <w:name w:val="div_document_section_paragraph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divdocumentleft-boxParagraph">
    <w:name w:val="div_document_left-box Paragraph"/>
    <w:basedOn w:val="Normal"/>
    <w:pPr>
      <w:pBdr>
        <w:top w:val="none" w:sz="0" w:space="15" w:color="auto"/>
        <w:left w:val="none" w:sz="0" w:space="0" w:color="auto"/>
        <w:bottom w:val="none" w:sz="0" w:space="15" w:color="auto"/>
        <w:right w:val="none" w:sz="0" w:space="0" w:color="auto"/>
      </w:pBdr>
      <w:shd w:val="clear" w:color="auto" w:fill="576D7B"/>
    </w:pPr>
    <w:rPr>
      <w:color w:val="FFFFFF"/>
      <w:shd w:val="clear" w:color="auto" w:fill="576D7B"/>
    </w:rPr>
  </w:style>
  <w:style w:type="character" w:customStyle="1" w:styleId="divdocumentright-box">
    <w:name w:val="div_document_right-box"/>
    <w:basedOn w:val="DefaultParagraphFont"/>
    <w:rPr>
      <w:color w:val="343434"/>
      <w:spacing w:val="4"/>
    </w:rPr>
  </w:style>
  <w:style w:type="paragraph" w:customStyle="1" w:styleId="divdocumentright-boxsectionnth-child1">
    <w:name w:val="div_document_right-box_section_nth-child(1)"/>
    <w:basedOn w:val="Normal"/>
  </w:style>
  <w:style w:type="paragraph" w:customStyle="1" w:styleId="divdocumentright-boxsummaryparagraph">
    <w:name w:val="div_document_right-box_summary_paragraph"/>
    <w:basedOn w:val="Normal"/>
  </w:style>
  <w:style w:type="paragraph" w:customStyle="1" w:styleId="divdocumentright-boxsummaryparagraphsinglecolumn">
    <w:name w:val="div_document_right-box_summary_paragraph_singlecolumn"/>
    <w:basedOn w:val="Normal"/>
  </w:style>
  <w:style w:type="paragraph" w:customStyle="1" w:styleId="divdocumentli">
    <w:name w:val="div_document_li"/>
    <w:basedOn w:val="Normal"/>
    <w:pPr>
      <w:pBdr>
        <w:top w:val="none" w:sz="0" w:space="0" w:color="auto"/>
        <w:left w:val="none" w:sz="0" w:space="5" w:color="auto"/>
        <w:bottom w:val="none" w:sz="0" w:space="0" w:color="auto"/>
        <w:right w:val="none" w:sz="0" w:space="0" w:color="auto"/>
      </w:pBdr>
    </w:pPr>
  </w:style>
  <w:style w:type="character" w:customStyle="1" w:styleId="divdocumentemptycell">
    <w:name w:val="div_document_emptycell"/>
    <w:basedOn w:val="DefaultParagraphFont"/>
  </w:style>
  <w:style w:type="paragraph" w:customStyle="1" w:styleId="divdocumentemptycellParagraph">
    <w:name w:val="div_document_emptycell Paragraph"/>
    <w:basedOn w:val="Normal"/>
  </w:style>
  <w:style w:type="character" w:customStyle="1" w:styleId="divdocumentright-boxpaddedlinedate-content">
    <w:name w:val="div_document_right-box_paddedline_date-content"/>
    <w:basedOn w:val="DefaultParagraphFont"/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</w:style>
  <w:style w:type="paragraph" w:customStyle="1" w:styleId="divdocumentright-boxsectionexperiencesinglecolumnpaddedline">
    <w:name w:val="div_document_right-box_section_experience_singlecolumn_paddedline"/>
    <w:basedOn w:val="Normal"/>
    <w:pPr>
      <w:pBdr>
        <w:right w:val="none" w:sz="0" w:space="15" w:color="auto"/>
      </w:pBdr>
    </w:pPr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ivdocumentright-boxsectionexperiencesinglecolumnjobline">
    <w:name w:val="div_document_right-box_section_experience_singlecolumn_jobline"/>
    <w:basedOn w:val="Normal"/>
    <w:pPr>
      <w:pBdr>
        <w:right w:val="none" w:sz="0" w:space="15" w:color="auto"/>
      </w:pBdr>
    </w:pPr>
  </w:style>
  <w:style w:type="table" w:customStyle="1" w:styleId="divdocumentsectionexperienceparagraph">
    <w:name w:val="div_document_section_experience_paragraph"/>
    <w:basedOn w:val="TableNormal"/>
    <w:tblPr/>
  </w:style>
  <w:style w:type="paragraph" w:customStyle="1" w:styleId="divdocumentright-boxsectioneducationsinglecolumnpaddedline">
    <w:name w:val="div_document_right-box_section_education_singlecolumn_paddedline"/>
    <w:basedOn w:val="Normal"/>
    <w:pPr>
      <w:pBdr>
        <w:right w:val="none" w:sz="0" w:space="15" w:color="auto"/>
      </w:pBdr>
    </w:pPr>
  </w:style>
  <w:style w:type="character" w:customStyle="1" w:styleId="divdocumentdegree">
    <w:name w:val="div_document_degree"/>
    <w:basedOn w:val="DefaultParagraphFont"/>
    <w:rPr>
      <w:sz w:val="28"/>
      <w:szCs w:val="28"/>
    </w:rPr>
  </w:style>
  <w:style w:type="character" w:customStyle="1" w:styleId="divdocumentprogramline">
    <w:name w:val="div_document_programline"/>
    <w:basedOn w:val="DefaultParagraphFont"/>
    <w:rPr>
      <w:sz w:val="28"/>
      <w:szCs w:val="28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right-boxsectioneducationsinglecolumnjobline">
    <w:name w:val="div_document_right-box_section_education_singlecolumn_jobline"/>
    <w:basedOn w:val="Normal"/>
    <w:pPr>
      <w:pBdr>
        <w:right w:val="none" w:sz="0" w:space="15" w:color="auto"/>
      </w:pBdr>
    </w:pPr>
  </w:style>
  <w:style w:type="table" w:customStyle="1" w:styleId="divdocumentsectioneducationparagraph">
    <w:name w:val="div_document_section_education_paragraph"/>
    <w:basedOn w:val="TableNormal"/>
    <w:tblPr/>
  </w:style>
  <w:style w:type="paragraph" w:customStyle="1" w:styleId="divdocumentright-boxparagraphsinglecolumn">
    <w:name w:val="div_document_right-box_paragraph_singlecolumn"/>
    <w:basedOn w:val="Normal"/>
  </w:style>
  <w:style w:type="table" w:customStyle="1" w:styleId="divdocument">
    <w:name w:val="div_document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Paulo Marquez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1eeaca31-9012-4d54-9475-049e19b90cb9</vt:lpwstr>
  </property>
  <property fmtid="{D5CDD505-2E9C-101B-9397-08002B2CF9AE}" pid="3" name="x1ye=0">
    <vt:lpwstr>OEsAAB+LCAAAAAAABAAUm0WS5EAQBB+kg5iOYmbWrcXM/Pqdvc+0maoyI9wbeI5AIJ7neA4jII6jCAxCKYLhWJTgKAFHSeh0VRD77tUt+V16SBOt8vPwqpifXR02vqkLmDuyujpsWK6uqJJImKH5nX4bteLzq48nh5vd/A21iPFs0pbPCOcg8iX+Vbi6gCXOmzIBxrbzjQLhr/eX7L1SvdZBgQIrg1rQbuXuO7jt28g7Ku/TtAll5ixENhXhKov</vt:lpwstr>
  </property>
  <property fmtid="{D5CDD505-2E9C-101B-9397-08002B2CF9AE}" pid="4" name="x1ye=1">
    <vt:lpwstr>d8LRiIrnZnwChWhIOvLt9xBmpDnjZqj5+mqZXxbwtDFWERPFeCjoM21EBv3YMvQE+WV361ECfWpNCS+srF3bLmoKpu8V0Gf9Dai3LL2I3q7eoWhfbFR8v4fW0KhJNndBdf8/Vt9tc4N/3IAMY0u+2qhUS6aVjV9eg9famZHE3k27X+z9w+d2/wwZfko/TUY1bEY3A0jV6DDEBCljf19OrLbigqfookpTINllvC/VfAZeD0hx+fdrI4gnBbyNstf</vt:lpwstr>
  </property>
  <property fmtid="{D5CDD505-2E9C-101B-9397-08002B2CF9AE}" pid="5" name="x1ye=10">
    <vt:lpwstr>Hp/qirDk88ACV7Fah/6HHD1zG6lQoaZMn6iU93MZiALpNVYWNn87T2406dAh+7EWPY7lyljD50GeOroYOpQv13KqompSw6W81q2zZngvSQrtG2L64oQX+9ITOFts81pbz5arQjcAseiU5s7S86Oj2pU13fnPrx0Or03Iv6d4nafAEaZMAxboVKbaUC1gL3LyHz0QTX9BhA1I8TJ/I1VWv52tXgfYoFlv5APvibqRhPFmuezRDBm607aKY4Z5xlG</vt:lpwstr>
  </property>
  <property fmtid="{D5CDD505-2E9C-101B-9397-08002B2CF9AE}" pid="6" name="x1ye=11">
    <vt:lpwstr>0b3yIIV/EM8ak7ZxflhvsDvu9lIJsCx2oSYjNwwYeY4/wBLNxhqZJJ1nowLSyfdANv+B2KlPcM41WJUv9VFZHHFV+/SgUHC0v8dYWdwVDst8fNypaHtd5dghjPOFDTw8qVwMsebpGIGP1+aZznfyCp6orqHDXti3OtnPOIKcNnUMn4/H67IpV170ND9cv2Rw8HbF962CLGA2J2y30fBnSuYQsY3cmMZAXkQzVm10Av2iGS7CGW9zaIrTw334RkX</vt:lpwstr>
  </property>
  <property fmtid="{D5CDD505-2E9C-101B-9397-08002B2CF9AE}" pid="7" name="x1ye=12">
    <vt:lpwstr>2wi95cMFbVPu/tUPLyPYFDAc6kEltEClVUHWlrnkMkIxrf9GYBmx75OkdAsZB9coxVTZD6Qa+X5GGih124dh9+JIxrKtv/xjaA52ubBZ4uodZJfC6RfW3oyZoHkiP/lzx5LNZE4hyQqFXuvsL7lK/vDP4ujVhFXlalyPOMxcOCu75n+b9T1y3l5Af4kj/yOl7Q9YieP4cEfUob8Jp13Q3k54/IMLpd6eTKakQ+R1PbWxdPS72J00e1ECdJ8Qbr+</vt:lpwstr>
  </property>
  <property fmtid="{D5CDD505-2E9C-101B-9397-08002B2CF9AE}" pid="8" name="x1ye=13">
    <vt:lpwstr>m/YRkoU4E0nbwcJWLUMWfboYrgiXRHyExqkiBkFToUTaCSh4GSAJo6qN7NPBHtxvZDdRUd74JzGtKRgAzpUp8O2VXsIjTWmQEmTPrbUyojSjzm2dfoX6B+3qNSMmv2P3+VhKKssy2el+Y/gznj07XyZnA++PRl/Gohbqhn35wZ+nnUYNHyReV18BVGa06/IQBDs0MmfR9kN+QGpOoWuCl/d/kPCQtx9vZqiE27sqT7mh0s8PT6LyTEcpcqpBgOc</vt:lpwstr>
  </property>
  <property fmtid="{D5CDD505-2E9C-101B-9397-08002B2CF9AE}" pid="9" name="x1ye=14">
    <vt:lpwstr>EPdQSiglXayko9+FHiXMbK7A+2U9nqIpNalb6+2z8WrEIXVM7vqM1AqoG9/ji4zC/+94KxJlJel+MhMaLZDL2Gt4H8n714YOBceCCy81qMOLufYT7m3ibDdFqqfQ+5CQ9ciKACf6zxKBcdPVvS7FO9CK+R6lmIz9qU6eQDgx1mLrfS0hzqlCgYZ7H16ylXnULA6LCU7DXqrJ13FeMr/IONYTmRpqUHjqNlcjgpe+AZdWB2Jpa0gGWJqRA3wkHuE</vt:lpwstr>
  </property>
  <property fmtid="{D5CDD505-2E9C-101B-9397-08002B2CF9AE}" pid="10" name="x1ye=15">
    <vt:lpwstr>GiyT1ZLk54JdNhti678QMDjM4klKuERQHpa/oNKYXjXsuQo7FcpgHvK4ewsXq+S+j06Bor4JUKVneitTFXOUWEY9chW9C3D2H5cy5hs4DTeMegBqfDavEEkdmBW/AxmsKGOTFfXdFPgsiJuH9i8YX3nyDSfL4ULT4M5jf8rbXpuFtQMrj9n+tPED33XaXML8ZB/pjUn73dY3TDjx8bBRlgtERo4aLHkXMz5fhmcmLRoudhhg9ppcCGoZ7ofHs1O</vt:lpwstr>
  </property>
  <property fmtid="{D5CDD505-2E9C-101B-9397-08002B2CF9AE}" pid="11" name="x1ye=16">
    <vt:lpwstr>ItS9c5b3Pzy7bxW2rfQB8+J6nt+M8rGmSLCd/RqR4DRBkVQ80MI8v7pCk/KNvRiZJ4aVinr8PZvax2wQ1u+jfQHt5iZm/uH+aS44w0HrKTcS4xp/GZac2dJO17YxlwD/FffosZZbl9msaXvhJhWp7jNHhX/BK1NAhi6V4tfK9vSp2oArpFIKR71KlssGlOMKmG5mkhed+VB0hpbBprYdJBr3lUK9jbZ6jv8pLZsEv0ZIxz5b2PyzAxzjtbnzuZ+</vt:lpwstr>
  </property>
  <property fmtid="{D5CDD505-2E9C-101B-9397-08002B2CF9AE}" pid="12" name="x1ye=17">
    <vt:lpwstr>Lj5GlPDlEROToJjgRCDIsY2yaEqVgvl1abmm2EyueRn8PcOBUM23D7U7Coq1PhulgXVb27QfbMGq+RB5qf460wf6yNzJBWHiJo5UBBjc1q36j77L3W2GaUfq56Yf7Baqh8VeHm5Wza8F0L/ZTq8SyR+KlnxApOt6gU5TKz6THawe6JQ9fvc3xacLHaq/MB5NleFLPpWHsKxXn9W86d1k1eHKtv3eT9luYzvydWS4ejGermoYcfILt7zKUpxhG7e</vt:lpwstr>
  </property>
  <property fmtid="{D5CDD505-2E9C-101B-9397-08002B2CF9AE}" pid="13" name="x1ye=18">
    <vt:lpwstr>HQFm3mDAkZ9cmD/Rv5yzNDz865ajVkbOWb67BvXIUUZCIIcDLFD9h5glhUx3vss1liLJIAZtW6SBPNxB4zqWxKfLNyN9DmafNaN9x0XR3PjzlTnt3EqaHlpebebUTer534wt6ybhtAiX8L4JKrdKYkpj8Eshql4OZtgZyhdPxVC1MLCIXo+RQ1DFSigDE4VRtYk6FLaIKC6oAJXQ1r7l4K4br9ZDmWhs08X7xB0pU/yY6jP8dbBEkOftj6uSd8/</vt:lpwstr>
  </property>
  <property fmtid="{D5CDD505-2E9C-101B-9397-08002B2CF9AE}" pid="14" name="x1ye=19">
    <vt:lpwstr>v5s62/vFNXRm972XYU18pz3pYTnQldVFOB+t0iIWwGTRZytl8X33az8Se2As748vi0q/GKKICRlOnIKQ8ngjA3TpAEBEWJZkZzNNDBPZ3/bH0IvdtjGbfFg/ImJYuowHhFUrgLavFjh1DjkrmIctYMejbv8EU13kaxoBYrstXLbxFtOvQGziatBPc4xPnH/F42iXx2acbC9GZ1ExbzAW7b0KgI+vFQ9RHcnR9mYIr3UHYltVBJoRdqQBbvQuVWi</vt:lpwstr>
  </property>
  <property fmtid="{D5CDD505-2E9C-101B-9397-08002B2CF9AE}" pid="15" name="x1ye=2">
    <vt:lpwstr>j02eMYT6yhMkt2RyERE+YXfm44SH7yNjdVTX3CE0zPOrPGIFP1fbjjnon1uQ78Cj/c4aRRwo9LcUd2u6pMVT+F7ap48p8Fkbs6LoeTzHCfdX5b3SmDn77jjBp+xxeySt58aKDAXphwY8K64r2kJ/cEPs5ZiVyQOD55Uc8ChRPxI6wiJ3dYrBsh0qR+wkDtt20rcJy572K95PeD+uUnvqRgAEcHtZ/PdKRQF34ox2GPZaopREpAvs+yk5qmzFaHv</vt:lpwstr>
  </property>
  <property fmtid="{D5CDD505-2E9C-101B-9397-08002B2CF9AE}" pid="16" name="x1ye=20">
    <vt:lpwstr>8t7i4SDULn5O1rLZtcL8qoZMnAHHUlQ33rOH1rRZQ+DhH4Wx/OfzGIel15EuqAVyQ+n9KKDAwH17cQlsiT6gcZ9AopWuzEjOx+L3kkoqUbFzKSne/WyHMYXoWe39OyWM4pGVU5qWPBnzKipsRfpOC29jeWAJ7q1N25+nDOw7hwnydUuDHhzVqgpTrCF4wYYK2Mx8OdRI7xnXLXZtlhb7r2nJPyb4TTNVp+vygiA6a8lsy+b0eQL54h/TNe8aaxP</vt:lpwstr>
  </property>
  <property fmtid="{D5CDD505-2E9C-101B-9397-08002B2CF9AE}" pid="17" name="x1ye=21">
    <vt:lpwstr>wgC8Vdc5fI7a2wlrhiIxfmQGn/7vjNNN2vU4mHyWdQe/RrI4j27rUCogHLExsu1ITlRAOmrJeq+n5CvWPzIIve8Ynz83egbOzZg1hE+Bg9PmlRvhOGDyzAdsWp/1Nykep6c81/NikwnYCgO9PxfxfQbVZTX7G9TA9FkQcwSZh9veKI5AxlXYJG5JgzngdzWT+Asg8I89Fj4RKw23lJz+CfxGL/s718irivQMErLSYb+zJCP7ggaB8xVf6+3mgci</vt:lpwstr>
  </property>
  <property fmtid="{D5CDD505-2E9C-101B-9397-08002B2CF9AE}" pid="18" name="x1ye=22">
    <vt:lpwstr>9qwPl59EbAxGJANRp4CGp9rZ7MMvInf5XsgcolrTLT3KQDlihWo36VMyP5t7IOYVc8t4vo4wwo1Pca3yotynVpDO+EJL2TOBTtKSzVzQDvFcdQY/kmxI9gnWYSC1KYwbJbvU5+AokuAlour3TZ9jcJ8aVRRCOvlZxDsnkBzogt401N+J9m77HoeTmrO5mg1JXzAPWE7nwMEL7Zs0LlAu9jzsVe/orWSXFjc71oe//G8zwhC9+kW5LOMRyb6/e7p</vt:lpwstr>
  </property>
  <property fmtid="{D5CDD505-2E9C-101B-9397-08002B2CF9AE}" pid="19" name="x1ye=23">
    <vt:lpwstr>6g6kMdhunAAWz1IejjYj0pT0Ct4egH60z+yBKxkTJ5NWYJtvf7cD2mwBL6t1vbU39Jy8B83/KS8prAmdh/HrZgKyNZtNwZLI2GN389qyH4cx955YPCp/y1sueAbB43mmaTy7DHGuEf4KQgFnxf6yaI8CswbeNvQ327PuzBWEfLBoAa+Jh2T7xXqyVRdMM0Dry5NEyCq7rIwl0akaQWMcII2eao5+ltwhca/1mCxfe0KU80GfX6uxL21iQRFJUiE</vt:lpwstr>
  </property>
  <property fmtid="{D5CDD505-2E9C-101B-9397-08002B2CF9AE}" pid="20" name="x1ye=24">
    <vt:lpwstr>DH5I4ywGmKr5ZiDhaZocRdkki0ruKCZG1rpB98290ShACdy/Lq48vrM8212j30zPg/NFK4zOeMm6qG+9f8C+ytWOOmhNCzSezjU4TJGTitzfuijO1mWsBvk9f1De+ffPbQvEGi9LEPLdOvoazQO3JH1USE20ddl91civ4NwrRqwAFyA2jw5Jz2FfXoe9xY100yxXpKiooSqEgb0QrMuPUXIV90wcO4tf5FYJZTCBedwSBy+MskMG2pgvtZI+2Jr</vt:lpwstr>
  </property>
  <property fmtid="{D5CDD505-2E9C-101B-9397-08002B2CF9AE}" pid="21" name="x1ye=25">
    <vt:lpwstr>AAKAS0pOdTK0aXK2yYuK3A7ABHlcYWAKdyd3D8iX5glNKCBW0p1w/pFN6FpT9ejXPpsG57IjP8spRlCGH/goO2iRHmf8WcIDZt7auCbkjlRXMggU9J892KhlQUT9go4dw89bJpgIiY6w02OEHOZjfYk8iGZLgrSUTIVU/kYo2Q33ML5Sgh23heVRhqxn9fgvp7ofCsUMo6uUKmmCev+okIsBm9dRgIjUJtOLP60L+1OfidgR9j75EEzR2bc/jXK</vt:lpwstr>
  </property>
  <property fmtid="{D5CDD505-2E9C-101B-9397-08002B2CF9AE}" pid="22" name="x1ye=26">
    <vt:lpwstr>TpUGXL5/E8btrAw8PTalmlz7TWjyDrXUj7uXBjNAvgrAnqa0iUlhV8/QWWKImoe3Ozra+0/Ivn1yqFsruG/QfraU6EHPJDBPoPeW29ZeHwxNNl9NVn5MvJE6YpjkW9gL9s5pPQHCQWYOzchnC/u+nA8Qp56E9dzhp73l2YDqBzV6TJ7HYZsyoPWZNvUjM6noM1edlLei1PFprvSy/9j03tepFVjmLVQ5qAH6O3PdzoRMYwhTJnipiFCigXO3CQf</vt:lpwstr>
  </property>
  <property fmtid="{D5CDD505-2E9C-101B-9397-08002B2CF9AE}" pid="23" name="x1ye=27">
    <vt:lpwstr>w+Sg49Fq8l7RiK9nI7F7gIFLxF8Jv5fXEsEaR+TqqvQ95cg5E37YJBxjFpLI+EmUKL1nt58HJCHWR/l7x0/XFgYeq0VEAD5SpkTc5AlI2unNE4Rk5Aa5d8VyMx2s0KnCESESgXft8DvylnW/quDsgIu9XAzM8d1bGH1CmIEwM52UMUB8LCwrgyIF2IgQTU78bNa9Euf70Wkla33mmtTFtnQ6JDbbiw/o/ojCzoEIaR9U5SgyrxM/uhphELhIzPe</vt:lpwstr>
  </property>
  <property fmtid="{D5CDD505-2E9C-101B-9397-08002B2CF9AE}" pid="24" name="x1ye=28">
    <vt:lpwstr>CXB1POm0MFonPs4qqizqt+qkAr2ks053Lm6CfL7pJjCFH9bL0FiVWiILBFdL3qs1WaXIH/ewTlFDNmPtSN/83Hvk24SkJmMjrqoQ8zaO2JSz9NGlwGfc3qsSdtV48XD73hf3PmKaK/vzHPdV3Oh8NyiPeZw6QzhQcNgvko6hxGZrbYIosNUnMh2DetfN3IdlBb4YzCMtB8dsvgkhz9feBuFveGIwVzRxFgsaQCHvKYx8YGgH8t6r4e7YHH5/RFX</vt:lpwstr>
  </property>
  <property fmtid="{D5CDD505-2E9C-101B-9397-08002B2CF9AE}" pid="25" name="x1ye=29">
    <vt:lpwstr>utSmzWvDMgZepCyVQ9VP+XVKN1MchYiaWN+pnm9xmCo8VKlnVZCrKSQGDtzt+DM5s3P5figgfvaua1an0fadLO3iR4zSO3QTi35T64sZuM7ZaGIkdoPLgw/7RvaesLmEJq/HRQGXANtFSziLd2SX6aA2E4LeOdNrlRAZcBeJm7TsKSu9OXpsVs2Z0DQbb41R+fMwsa2UEyyPwfPjCzBlS7yhngyQq4lU5XxqyZEbeuvi7h3l+CanlfI+b914EEM</vt:lpwstr>
  </property>
  <property fmtid="{D5CDD505-2E9C-101B-9397-08002B2CF9AE}" pid="26" name="x1ye=3">
    <vt:lpwstr>isFr04pX4Aj+735Jcr6g2VmpM9RQP4qeIpU6mzjr1C6yfzRnHaINyAJtot67HTiplUCUYEXybzj0WunAsnfw9xRlb0dsBXN/oMXOxL30lohjm2TiVrCvXFwt8iKjnD55dSrC88wn5OLWr857nuIp/yU6iMgQ3UfiCPbMlaT3T3f1Y8kcxQS9hQQC0OjglIN8V1kGi44Ym+MI+Oma0PaLsmJy/Ds8zPVKjxMVZ6K7ZUvuwlPB7BiG9uB8BaVcFT0</vt:lpwstr>
  </property>
  <property fmtid="{D5CDD505-2E9C-101B-9397-08002B2CF9AE}" pid="27" name="x1ye=30">
    <vt:lpwstr>dr8ojCw8HsYJNS5N7sT4bgUskznfZLFD/hlYAedtJVqs75yX/q0zmnYXcf09JgIpdYAZ041K7qIat6nI+vijlwZTbyr5bggFCDn90h2YyDCB7SJGWX40Iu5C3nK1TMKhhM85gcMCFjoLDvYYNVB8aInAfrNUndeMwHS/9/KL6ZqwDz4GSFLG63qlycMtDdthOywO6/XEK/vma87Vb2Jzpatc6m9X1+N6pOWPeBdSKmxoIyQz38HWLcAXnxurD7v</vt:lpwstr>
  </property>
  <property fmtid="{D5CDD505-2E9C-101B-9397-08002B2CF9AE}" pid="28" name="x1ye=31">
    <vt:lpwstr>mNB0uUfBUNRfl9YYPHNM1t9f1YiSyTNbnw7K6CIyQSzMX/s47dI6RCvikJg8xGD2CgiqulHxb2OEFnEuhSFr/dvLhnsxrI/rc8Rq8vlKS3MmrLYX6ps/mWUtG/nsoX+Lo/bCnb5ii8AQnEC4ukGmhLwsy0mdcd383njwLQdS8o8fS4iU+wUrGm/nQtN57R9IXunh5+ZdwVR/H6WVs46rtwuFLHuxEJxNVxdTaJawchNXnE4sKzm21bCcXZuj0XC</vt:lpwstr>
  </property>
  <property fmtid="{D5CDD505-2E9C-101B-9397-08002B2CF9AE}" pid="29" name="x1ye=32">
    <vt:lpwstr>IWSxMjTaJ2rMNcxZWPyUg5J2EYl/bDQzxTw3C0PUx5/3AJ74CPf1QFLLV3/yJF0YR3Qb4C+z0W1BoHXdPRdAJDxCV82JQrjE07N3nf2E/mWOF4SPRb7/wooNAvhDDu+L3G1kuzjHUlV5dOx4qkqIyFp+VFLl7SdVjLzVr4rNjyXXMma5eyTEerlgiQzciisUfqZpJ9args8ApgNq3H3soBMzwVZXXJF0khaDCNeLV9zBRx3Kiy9JR8FOXUt2KMM</vt:lpwstr>
  </property>
  <property fmtid="{D5CDD505-2E9C-101B-9397-08002B2CF9AE}" pid="30" name="x1ye=33">
    <vt:lpwstr>oCC9809v2M6Thto9SrIGS5UEJop0S6/uEZMxXsTwUNj3DH5BU0W/WczK97JrurbaU3FzHWjAFTx4ESYhfSW6/GcBMpv0wBjN9L0Y13MoBGOYvVtc7mk7A0ado/S+fTI8jv0nsCJvqHkhAfs8EqO/iswt+UzCh6gAxg0qWauoKVX9we0n3jLr2XmCHfE6/62TFuU18UxZpsl0hGCj9ZAxAm7tzHxNvUm5SKvRlLspP5kqrEQdjr41PtMimehwQad</vt:lpwstr>
  </property>
  <property fmtid="{D5CDD505-2E9C-101B-9397-08002B2CF9AE}" pid="31" name="x1ye=34">
    <vt:lpwstr>ItlqYglOzr7TFVIbvsC5+6valEW3Zn7G87BBq5CJZ+EQxd55rjGeIgTO8Q5mkr55PvzFNqxJiFEZOjkk3/acXf632mDVTj4xc/1R3i36xft2Xi04EPI9mtjZPeuPmX/Yp3KYYOrlU/HW5b540jidQ83TD4eHnq59a5cPkuHWNAANnJ2vOv4ZzUzJgGm2uIfGN99lbei4UfkKQE//OYVp0YNRLWfPK6JxQ1WsmHv6Cwyj/h3wKWKtthSk7PD82DU</vt:lpwstr>
  </property>
  <property fmtid="{D5CDD505-2E9C-101B-9397-08002B2CF9AE}" pid="32" name="x1ye=35">
    <vt:lpwstr>q6oDUi++t0agUDcy0f2Q4NtxUUy4zgHDPBm2R1EgCR/m7yggPGUG3gmniPyiFBpBK5TLt/nhaKOewD292boBVtHEydjBTBYeZG+pL68Rcs76xMBqUa902VIPTmCQUlrItv6BpBsPH0T0B/wQhbaBJjlzuGuEf6wBiALRkm/cIPV+LqpFng2Vvq2H+4bVKsTmU1Zsx3DjA+GK/Av9qlnaZJ0DB2NkP6yzxbv5ui8KiXQBKZaQXXZIZWK0oj1HYpH</vt:lpwstr>
  </property>
  <property fmtid="{D5CDD505-2E9C-101B-9397-08002B2CF9AE}" pid="33" name="x1ye=36">
    <vt:lpwstr>9bwD/iDi2v2bi88Ug+agemUSE6tWvMci97gn4nkPBLkjzQ7gwx2nJO3ZM/s9LRqEhUIJVmwO9YCAOkPita8N3a/bCwahkcQdI5DOaOlSA2cOubT36IPImuMn7TM5m0MlPblTw9AlUHE0tPzv2RDu9VxiD2eBHiz4bPFybj6RUJMLwaFhEKbK/04pfy+5xv4sit27jEgZTbs1frB/utgarV/9FcwElrEp8d+fKdqHMyBuPbG9oMXpY0V9oZaU/rf</vt:lpwstr>
  </property>
  <property fmtid="{D5CDD505-2E9C-101B-9397-08002B2CF9AE}" pid="34" name="x1ye=37">
    <vt:lpwstr>0B8rWkASdrO/llYphCOvWxvN6jTOOXW0hfeTj40T8mXPlzQpZkfy4ONBHX0Ukxtm0aaiBXlrRnfWdNMtp/ZUauFp6eiUwMtDXeyZQC+edav0UuiN+lb8ec+TT5+V/Ui0uKdMY5ZRBWosyR70JEqu/FtMmwnt7Cjem+ph5AgQq7kvZUi8fmc2AprFehx6DZe7SPLtm8OkHLwRh1kPbau4FPq3/aoVK46N5Sj4QqKq+CiALtT+EaicguC2vyPvEP2</vt:lpwstr>
  </property>
  <property fmtid="{D5CDD505-2E9C-101B-9397-08002B2CF9AE}" pid="35" name="x1ye=38">
    <vt:lpwstr>vkY0gqI9lFJTLJNhlprOGQ5cN21ReWjl6F0Sy8BSkY0FSux4qYhdocxUjvkuk/WYDooMm2O5H9UHp/RkgQ3bzIgaiC+d46zn7gr02R39b4WinX4k3/jWGvEn8M2JkvWv0CAQ+Yv+zEsX2FTiPVDF6bhVwT398EK+xLTzfklN20g8zSEQMvBjON+ktTE4Z35I/fbSY4yDi5iIaVdVriMIogYbOBFmHKFe2fnVzO4SzkhH0j52jwwZBTZeSCkARML</vt:lpwstr>
  </property>
  <property fmtid="{D5CDD505-2E9C-101B-9397-08002B2CF9AE}" pid="36" name="x1ye=39">
    <vt:lpwstr>KTk6NWTf2MrSL9P+ayUEa2HaWYCzDzQp3ArNXOX6H0dvONwc/0kSjRFoeZFi2qghS7iKlX6vEuJ95Aqrez6VWUXAqsurTO3HVHOcDsXAsa8xOCXHcl+xbjDPPRJ+BCdMBuCO0r/5vI5lsop2+CPOeCfCxPgRXeKuZIrcjV7bFszB55SUY0EeKKZ8Aes142rA53qBIn94Nr5IBGccS/sROfboPCUQbJCm7ccIEoF6OS3VshBEV2XM61edcPZJUvM</vt:lpwstr>
  </property>
  <property fmtid="{D5CDD505-2E9C-101B-9397-08002B2CF9AE}" pid="37" name="x1ye=4">
    <vt:lpwstr>VYt4UgMaJay9Q/w3ZVd0JfzZ2qrY41VdsrQQxsSi6VwqyMS+KEYLXkOxk2cBbjfOV+Vmri82W4fM+NkcSOsukYsJR/ZYoXDTB3fdVqnBepjGr/NlHJgprMxv73Li+nwXlmeaTA2vNSp64gmY54aQETdHDH8eJYLru5xeUncxrfEGmON06jKxVmp1CO0f+bxrkIZh+4mQ4jtucMtoExF1t/mXJJagjf8ts6ywzsT470JA8e1HdRl8GyvwR7/rN13</vt:lpwstr>
  </property>
  <property fmtid="{D5CDD505-2E9C-101B-9397-08002B2CF9AE}" pid="38" name="x1ye=40">
    <vt:lpwstr>z/AKfgI8F8+PMo2dv6CORxpcRf8uTT3GN2pYNOulRwxABCWOTu42Vwj06GXzHzcQDD8jLYuKzmG3yz42CbINnczR8zuKqF8DszDW2O6yaiHDtdJNbaWnZUCuR9rg4ZqPTUizmMkRhJ4NcImQPuiO99jAvm6UBGmYzokjuMrrT4vIWMiRFLaz++ZZlIDVS+8Uaj0IkYvzGb8COtWhiu0A1D522LG0q6DYayGqvxjquHBOM+OVgzLjgv5drNj4lME</vt:lpwstr>
  </property>
  <property fmtid="{D5CDD505-2E9C-101B-9397-08002B2CF9AE}" pid="39" name="x1ye=41">
    <vt:lpwstr>kxnKsJvChxP2aGxHUih5mNurLhb2fZdtNzc93lPUnz0rZiMczfz07wjsCoGaID2WXpdbEmjaYDYP6e5d0/An0Bh2/LB6q5u0zWMNTYj1P9UXTVSP72dB1J75ZMbAV22KgJq6L+30OVoDKqyhg0qzqHoZf/jpBMzqDjYUzN+TyZzlSX4fZSyBI2G348ZqONkAvLMXbZ7gJuU6JBxoBQNqh8idv8UhiMUnkpcdzNlQ7neV4G4pGF3c4/z/RVJ25Rg</vt:lpwstr>
  </property>
  <property fmtid="{D5CDD505-2E9C-101B-9397-08002B2CF9AE}" pid="40" name="x1ye=42">
    <vt:lpwstr>GFFgvgA5lVICb7Dx9yoZsqHuZvkMf3+aioPykmTN3AcpHi+PoFU5P/pXIlKTo3s/SMPCnzlx+wDrB0IN/BmQ/uuDAB2jUQ+ccagJ4VrvbraG31FN9G/+IgMdGWQH+QrAXKW2D+TqYlMquzUOu4ZMd/8DDmbr9d+af25wTAOUbNd6H1NT7/nL3q/NjdrfnpFU0wZhEpBkwyyC/HCxawX8d1vBVFQU2qXgY4s+r8wrJCuKsyjlk5/r+bYR4PDj5IH</vt:lpwstr>
  </property>
  <property fmtid="{D5CDD505-2E9C-101B-9397-08002B2CF9AE}" pid="41" name="x1ye=43">
    <vt:lpwstr>ZKYavYuxf/ZQpbth9m4fcEDPBdsv5Rd3PiKKK4jxak73aV4s2/DD2HE5ziav1/dA8o7A1Xlb7pHE1KTynQXNt1GJ1Wnsz9EI1Wk5gsZrWP3zm3XlwkxJ1lI7fgTIJUm+CsJr2XQKsnSKXIxYfHMhRTbLyAq7sL0IPudkcQEWwf4mAbctSXLdFyaYdCZf77uSjBt/w3RiiQ48J7rygJRQF1kB1+Q8CerQIntDnrptr221nRwzVaNvpCWDr1NggBk</vt:lpwstr>
  </property>
  <property fmtid="{D5CDD505-2E9C-101B-9397-08002B2CF9AE}" pid="42" name="x1ye=44">
    <vt:lpwstr>APjkoIvyFfkrDRIQXyez+uVNC16Dqq/OIeUoQSvVvfbFcfH682Z0fBZ6qmzmU+KjHKUvk4SYFD/E/KCtND9s134k1Ke9/Pv2/Jt6fDIx7gHoVy79xr+T+j2LFWlPS8daDngS0DaFvncxNEp2TTgtIUdgXknTD3DMoqF+SLeDOp+vTCFAZk2U05jAK2HrWDEhSVsKABf8uXeq7Ar7hxGBTiGGmw4xG48jsSs+NAopgilrdK/vj417Voq4KfWkMG4</vt:lpwstr>
  </property>
  <property fmtid="{D5CDD505-2E9C-101B-9397-08002B2CF9AE}" pid="43" name="x1ye=45">
    <vt:lpwstr>x2CeOEIpk84Uhwt9+l4Xj8W2BqBKHMt74rU1TERTnPTfwHebNHvV+357VgFRKEbShwkVZo/g13qGWullgxWJv4C9jtmdMGULNsXwawoGaCzXlVVYog/0X/gAiB35EbxWOePXivdK3P6GIHsANNDbLZ3rgn0HraTqExgHJ/f6nX4i/u6Erq+jcOSsmv91gJjI9xwnu8vQXv5wccDmvCkdmuU3jPoD9oc7saH3fAlhv48xFKBTwN3MiJjSMuwqNH/</vt:lpwstr>
  </property>
  <property fmtid="{D5CDD505-2E9C-101B-9397-08002B2CF9AE}" pid="44" name="x1ye=46">
    <vt:lpwstr>u0TX0dP9NiiljuVb9uzkYugWx9evgeJFFn+rvK0Eaav2gaGfgeQFF+eR7FVyMKaJGct0LqmjWTeQcE0uUPqZhlnZSqLHbBD5dx023oq71TpRfedAPe4jMsB7McEOEG/LH6A7eZmVj6cf3/SJ/3gwbeEg52IxEv+a8aRdBr+WeK3uhPCXdklsYA6ULsRf8AkakcIdxRbycZT3sU3r//EDDvdUbCK2G4KBef3cHq63us6v+Fbd1kGvrBGhiiv7UMM</vt:lpwstr>
  </property>
  <property fmtid="{D5CDD505-2E9C-101B-9397-08002B2CF9AE}" pid="45" name="x1ye=47">
    <vt:lpwstr>ihx2a2ztDlDznW4Wra9leEQFn5+Kv3JNbe5tibYQcm7yS9ZARSPHAt/jZyjIQEmDHDYpwgduynIrrur3mmHWTgyzIvxisEgh12sDm/EEnhU03Kezm0w81WWZOn5+0PgZ9Zjtlg9KOFkcYG2LVxZXlpvb8ZYoW9mXqV/x/uHWI5kHgE0ycCMZU2/ukg8jwcjom3TKQ6dChXytOmxro6ZWRB4J1VBENEvKco+lDCzcjPY25+cHCi38RUEk7kQzZl5</vt:lpwstr>
  </property>
  <property fmtid="{D5CDD505-2E9C-101B-9397-08002B2CF9AE}" pid="46" name="x1ye=48">
    <vt:lpwstr>3WGoSieNKRdYe/I1Fbs/w5WE9fBlFXb1K0sNKDXiheD3wJa6NCNDm4ERhpJEsg8s3yzgw2/S5LNTcyJ5yKuOxY5r4XsWzsce/IQR4k8qW0NpX/NliTqqRHjuANIlBermQyblv/ZUQxpfmANmB9yZy7eqFIqvdXVRjPJ7xQAJJ4RRml9XRkZXICnqOya5nHY2cc6fMNQPEIBHWNF76VBqmrldzL7P5P5B8ueCPGK08J86GAQZZ6gBpphDagit+He</vt:lpwstr>
  </property>
  <property fmtid="{D5CDD505-2E9C-101B-9397-08002B2CF9AE}" pid="47" name="x1ye=49">
    <vt:lpwstr>VdiXirYiuyhqn/1h23G76FnfTy38qBIYBK9AtDOD1vn62XEAJpzFoeyKZhgWzRshbIW87/mMAyxOw242Mn91Y9P4n+lIP4RwdTbYvmJz86sTMza9/EjkCvrmaZBx8QmKDy6c529ujY1eKaLr0Z/qsZxfmI+I5aEpbp4hvDMCg95gWpb+DpCxKI8dDZK56H44u6qY/stqD6QEvljyyy3GUboWhWRAPRHCRLSG8TNycn2fg1/SwBnDee8TB/SMhrb</vt:lpwstr>
  </property>
  <property fmtid="{D5CDD505-2E9C-101B-9397-08002B2CF9AE}" pid="48" name="x1ye=5">
    <vt:lpwstr>lrU1SWyDts2FcIEJmB3tx0UZR0lsoDRqr3tN3p7vhY6x3uIB6/ETKkRybYKPtgGFy7q81CZIES4PJoUlDnvdzeKuQuuz9rLfI+3ZxeXIY4RfXzvEtiVX+Hsj4xTefp5Zg2K2y0JuYpNKv1vEPcfa31kmoW996FfZcMk0dQKdPXc4+fXYFYkQQpPYci8jwTfRiN4KDD1Rc0UEzZgtEw6alTcdvKP02RpBt/EHm5OjsnCc5lvZkykEn0XjHpnABzF</vt:lpwstr>
  </property>
  <property fmtid="{D5CDD505-2E9C-101B-9397-08002B2CF9AE}" pid="49" name="x1ye=50">
    <vt:lpwstr>ZGvb2QUU+1T/eh3bI7UiA1wiZk5aX4cCk5qH0oymFhy9lZ24SLPB66f0v/Zdvq/XUy3f6IeLopp5qZHgdZFcLRiAVt+ZE7IBMXlQIZC2IkV0PsXEW9Uc/RSvH8O06rPjOf60dikNpOWsl5ZTaStk5GWrERe9B4GD2EIlnEjceJ1L7S8vsXiKh3e7UUOiP75AkQLH17034rAmhBy5R/VOaXOH8+WXoha2+AOPI0cwN/xzP9kBb8cey3zfmelvcc8</vt:lpwstr>
  </property>
  <property fmtid="{D5CDD505-2E9C-101B-9397-08002B2CF9AE}" pid="50" name="x1ye=51">
    <vt:lpwstr>6BuDQ+34ZNqQ9tRe5uP+MwTUe0lI6Wp+PxLcTcocER/ZKHz/a1zIlp9EzXUDedVDn1a4xEjaNIkSdoyfzkCK39DQwUbxQChCd8T9yaUesVTKdbofp9aZlUFoHnPaqCHRAHqPG4jFRVA82sAn0l4CV3GkR4L04uLgi8ZGZymvwWZBJ7TnEA/ideVXs8afbtp0IRTYF4cxLZ/TmGknI4hO/CLxS/fO2jH+/PscuW7aot5HO9CwBw38iJZCaAvjYPX</vt:lpwstr>
  </property>
  <property fmtid="{D5CDD505-2E9C-101B-9397-08002B2CF9AE}" pid="51" name="x1ye=52">
    <vt:lpwstr>MHLoaQBQfFABtL+GmIvkz9suVO8NTkM4MDEhDHC+Hlxs/pf7kZzN2ys6qz/ZoS8tJHSwNfWRyqnbxoohFk8jx3HS7bMW6MlLheIwhgtKl+lCqm/ftsuZ0Xob3mMAw7TB5B+2FqHcgXlQFerwyoZyrNNFYRkeRY7+q95f6NW/0b4x35slEsiQuoqJjGcdrEcyYenQqfqQv1res47ED7DVc+HhcMDXH1EWdmowXwhxfHOLfIjXQ65g3k+nzZ1LyJR</vt:lpwstr>
  </property>
  <property fmtid="{D5CDD505-2E9C-101B-9397-08002B2CF9AE}" pid="52" name="x1ye=53">
    <vt:lpwstr>CY9gy7ypntkaJ4UJPZt3E5Qpa3lwc4IfWCM57xboos5KL166w+xKKY2SlsFNGGbFsOhV5ur+Ry9fTpv/gyc8sgSIiRUHGo9v2+uCwMXlLuoQS2VT7jnCj3F0/pC9jRh858BbgiMm+tx896LgVrPfTY7+/J310xDKnZDT1DwpmUp8LlpeX2kVPPcwJtp/yrdh+9VQvRMG92UqkyQjxUPsnMvrUeHxCsxSjcPTfXbq8VZEajSFcry0e5drGXzqgwp</vt:lpwstr>
  </property>
  <property fmtid="{D5CDD505-2E9C-101B-9397-08002B2CF9AE}" pid="53" name="x1ye=54">
    <vt:lpwstr>LtVnWGxcHNRG19hmNPxPL0UJkSyl+XilIs3IXPL5t3pWyImYdH+/llpz8Txsw0/9EQvET3jfhkuZQvcwsrqjMGSmOQU63YpkXVigqWAfl5ctl/rJr4LpazfX2c85Y3T6AHZGZC+XWJrGI+WUc72MSrQboK94HzE/aU9zAdos8OavAwQ/eYXGPV7t+mxC+PUrf+ZNOaytaAkp/Xz2IHMWlyIvYv/hs74igJvNptUHG8MSFOI1Klqmy5yO3X8txVu</vt:lpwstr>
  </property>
  <property fmtid="{D5CDD505-2E9C-101B-9397-08002B2CF9AE}" pid="54" name="x1ye=55">
    <vt:lpwstr>5IJUzO82n5jJiWKrUCSaUZrYTnRofBT8Yf7k/+3nj6CoDCKAUmrUT/l4KGMTA3OIG0kNMoSXBjJiQVK3eWf1VZ/utXicxkA3FjC07L0o+ITDYotQqRM3FPND5s3byeOeM+FIsxdPBVz1egoRAE6UTXW2UUv8wKFAYEZ9X1puvznTTgBsqyOH5CYODGkFmGim43XRTnaaxEsRsho7z7/ZWqWs+XxwZ8xT+ty3raMOAQEAj+XnrYbpkXNGxGeVrJv</vt:lpwstr>
  </property>
  <property fmtid="{D5CDD505-2E9C-101B-9397-08002B2CF9AE}" pid="55" name="x1ye=56">
    <vt:lpwstr>GQKeNxbmtBiqWGCRYBiq5czQR1ZIHeQR+zyr6kYxLeM4nertsT2x4eTS/vkl/UXRAZ8S+cqezde9z6Sv8r2ZHdK11dFZOtxDvhb8Ess5COTpANY8QMMMQlesp5deiXRMxgzqtNdsxtvI+Q2/1qS0ticNpH2lnXf+WBg85wWuhnUMHjbZAg8LaHSpcKkU+bGS/IgGmKoUKZjmxgVGVfuvrz6gGy7iI9shUBIj3fkALPA8Ab8oZlnLJJ1t932SJa8</vt:lpwstr>
  </property>
  <property fmtid="{D5CDD505-2E9C-101B-9397-08002B2CF9AE}" pid="56" name="x1ye=57">
    <vt:lpwstr>lXS7Ugecft6wAJrDqynv5zsKx9LHlsuDcANVFhNrC5ADyyn+3oAuZfqfHPRLUkxsvowxi0J7PADlHKAS1v2aazh2NPJ1KJYoQXZQgFTrl7Hb9aQxTF/agZZp+ikuWsSWX9SThfcSzlcUQH16uT18Olnmzb1np5dcyPJKiTQFDTGU6v3bx9v7ktyFp5nh4MpfqPzCdsrzfmuw3kOIvhzuc4OVRuEes597tZeYF08s+x3B6v6zvPrPn8pLJszKwCz</vt:lpwstr>
  </property>
  <property fmtid="{D5CDD505-2E9C-101B-9397-08002B2CF9AE}" pid="57" name="x1ye=58">
    <vt:lpwstr>pWz2LpTrVuPfU23FM1ZD7x1/jPxdNZz6Qg/ycLar5O1qtoNiuIgwLlXWXAwZp5ODrLRnd2S24E3RXqIEPWO5z6JlnkYW2jKDN3Y/LTLW0ATbe0tI4Tps+urnNluyvoIQvYIkbBkuOKPJ/fzJvzYqxKwS1tnfLFMUB7M1iN0qfHTuw7XRJ2k21ztUAahghk8iCkKR6cAXoBV8dKO79TrFbmi7OF6UFbJFnZY3usKIGWm2IPIIDtLXgVvvFpYXaND</vt:lpwstr>
  </property>
  <property fmtid="{D5CDD505-2E9C-101B-9397-08002B2CF9AE}" pid="58" name="x1ye=59">
    <vt:lpwstr>vOzlBFmT882LgBjAau9NUEo5JzwSQL5//0vRvN4XPdzNPLAjQFrc3FKbJXItTQWG2ueitTDsW7/nvLQv+Y8Y0KDfXH5MGTaM1tbCZ+Rw1qq56YVSdPW3adZx77tV4QiQ0htmC6MxVqWZT47Yl6aowQkkiikfhIvU8AWl6feU0Oc27x0i3HR846SVbiOqMMANX+xqig03z0TeM9pSm9paArS6gClAgjbstHV3YAQHMVlOBxx385IoqZDw2uHar8r</vt:lpwstr>
  </property>
  <property fmtid="{D5CDD505-2E9C-101B-9397-08002B2CF9AE}" pid="59" name="x1ye=6">
    <vt:lpwstr>SSoa7K3Gs9EErYJtHe0E41/BdevvnMIL4F5aXK8w/5iiM6lgUj5Jn5ISS/n3jr7Pnew8teIO28DJcCrHsDI54BGRdR40x6kfUZVh3QE9UiAK/7yX8D7tPX68aAOw9Stygg0KvBAFEdpl5juzYJetVRHtOmkgXC9sq1PRMKftSZSfC/Y0+Epj5gWHdbXKQHwF1VfHOA8YUfW5mJ4G/i7FGwXnjTh8WA81mYGIv6vhJxJYgYu06xN5GliNaeM/PN5</vt:lpwstr>
  </property>
  <property fmtid="{D5CDD505-2E9C-101B-9397-08002B2CF9AE}" pid="60" name="x1ye=60">
    <vt:lpwstr>Vq8wSwqs3di3Qv9AcXRKHkcqHzT6P+8evYaj4HD/HeTBYiNzK9Nf7bOjinDq87KDCQ0FQU8SxWa4KCJKxMSqdtbV1rDa5uh/9SSoFkBAuoI/VBBs6Q6ehfagN5w1Wdh58AV1aUyTSbOZrIGLmXr8rM7D67c25Fxci7VhW5lErrE7LYdqqDoq0edIWP5vkrffVsMxocvHegKErva/YhzV/VWVdJRSZuUVwjEWTAoueY9FcOf+f80dPIlHvMaK8JY</vt:lpwstr>
  </property>
  <property fmtid="{D5CDD505-2E9C-101B-9397-08002B2CF9AE}" pid="61" name="x1ye=61">
    <vt:lpwstr>1DweVibKUSDZkL5RWB6TpPtRARSwfIiJjLc44uaPlGA+9uHIhJMpXmMFXgtf4+lAFRCK1SS3lqHWwE4/EXoJRLn2Ydj+yOrDGHCePlf6KSRy8l8tiPcAXkkSdMtxUkgijRdWDqtESOY8T5iZQ5wbzJwOSbj7t0cdEeCvlnGUwhKAJON0u9G+xwRcRZ86akOl0lT28y14WG6o1owvCr7/KY4D/P0iRXdz7qz/63L3WbOY4oLYM8BZHr+wCZUqf56</vt:lpwstr>
  </property>
  <property fmtid="{D5CDD505-2E9C-101B-9397-08002B2CF9AE}" pid="62" name="x1ye=62">
    <vt:lpwstr>a5f4W9jJYMWIoh73a9M9UTWkR2sAfEa7lcGICWgKTXkuWhqWKleL0TDAUWEDUz6Ud9zM4xqfJo6IAXkZQ9o7n3Phsn65+tyuoh47uv3TAYp1cItdof+3125/zn4v/v/pgicFzQgynAQuAlO4HJkuqcIzxFHlz0nynaL1r9UXfOQIMGpLAcOo8sRLavJeXhDu5VLR1+cCG28e1n5e+mDUh/cFNfocEfOjZ1CR1/qzpZBJLlADt0fmoyGsRMgSJYZ</vt:lpwstr>
  </property>
  <property fmtid="{D5CDD505-2E9C-101B-9397-08002B2CF9AE}" pid="63" name="x1ye=63">
    <vt:lpwstr>yp1gLb61H1ex4co1sDHXk6/LLNIA6sZ4XwMYheHxtFD7zOEin7CYfwJifmiuOGiisb9iYG+fuuK7JMXfoyfHVSAYlo6x7lJCGBEaErCtmbq5Xrsn3xNizy6F/69J8qihaWcEuB6gw/OPMUUp2y7Kqu6OwEeaZwHH9JX7K+3U47DYbzWcHlVdIYTl3lzUkAXMHuzQ8bzkKDpWbdVSPImkEg8OjZbpYK8oZHNaSfu/9Q7N/2v1sOsZBuNURZSCb1y</vt:lpwstr>
  </property>
  <property fmtid="{D5CDD505-2E9C-101B-9397-08002B2CF9AE}" pid="64" name="x1ye=64">
    <vt:lpwstr>5onb0UIv4KdC1yRLPTaNzNVMPyM7at8t5TRN8b+8yM1pVyTrGa7EXyaaDhjaYsMfk7EfRLOx4S57MO8CxplAnxIcOWI4bvq14JkAr0OnmwekQNbfTiQhXJu2KR628ieazIudf5djz4bv+sQdPjvzi53z9XhgI/LK7a21IOBKmk/hRu9IgWqU3kqELuzuGoAdHxEvTjBKyk/G+1ZNlP/KZAxNKej/SnD0enSCigZOEC8dDQCv2EUV3BT4GMUTf3H</vt:lpwstr>
  </property>
  <property fmtid="{D5CDD505-2E9C-101B-9397-08002B2CF9AE}" pid="65" name="x1ye=65">
    <vt:lpwstr>FiFX7t0+lfWC9QY5C7kGOe9QhVsouFbonl01nmSyTbG7Hp9A2KTaVf9mwCrEUtYYBVdYWBdY3k+h81sIg8TChTUR/yqktq3gZP5W1M0jFMsXsIOGrajjEPQzPTQ7gwwFm5LGnlhApyxl4V/qjehjGf1OZCEY1PUztlUYynLgU73L6dFQm3NKFL708u3LmVdW0Xyd2bVjnT7QGQfBJB2vjpRp57UapMT7Mke+fkfAKJ4kIq54e6e9iN3snHqr0es</vt:lpwstr>
  </property>
  <property fmtid="{D5CDD505-2E9C-101B-9397-08002B2CF9AE}" pid="66" name="x1ye=66">
    <vt:lpwstr>wPZXQAOGc5bP01AtJHA5D+3ZZqh2nTr2ln0glS/o6NYt2tz8pBNR0BVAtLpGJJJR7ES+JRbSYLLrzj4X7qQ9hoyLxpkqyGu8pO5GgPbQ5FZav634NYYLqfY/1+iebKaJ2ZQUISc/N3/+u/is0bWVYghqILIsC74Ad4Bu9dBgwM3vvVf94C1JF0+5wqydysH13Vw36IsuOeRj6v8/LpVeN3yZPIc/n5lNBi0ypPuFj6SsznAkn9hOesOUC51iMg3</vt:lpwstr>
  </property>
  <property fmtid="{D5CDD505-2E9C-101B-9397-08002B2CF9AE}" pid="67" name="x1ye=67">
    <vt:lpwstr>7By0h5vRvTlbC95IapO5UEeauzY934s0gems52QbPscMChAkd1QEe4bfrY3b/dG9EJXFrzDgzwhORI8GJab+gmk9Xd/5p0qityvV5ksA/MeeY/sAJ/LizAS/KRdG/ch7mXKQ8nqQcGfWYziHN7lN2ghxHqYiSH8TYOxGqK7x6jQyh+PvMMCu1uJ1rRf+kg5fF9vFO/A7++Gh+dKrf3Z2kiLskQQ+Fdmoj2jb3c56q5qqlHWgrQYbC10ZhqxMlxJ</vt:lpwstr>
  </property>
  <property fmtid="{D5CDD505-2E9C-101B-9397-08002B2CF9AE}" pid="68" name="x1ye=68">
    <vt:lpwstr>2JaHDUUiM9J++JNbqzM3EUnvQKBZcSFKP5nlek/1pbmV9+bOn905l7xu4kkKT1ZjEgCw7Vo3c+VDLMWkipzwg1ob8HZ24orU5+rOgJqoxE+7o8oWocc10w5okWXiS/9lXdGf+2MfaTMcXwKXB5tqhI23hUO9whkO5cdEUERi5xHOoWYpQ9SpVN70Z7l2d7YNP8Jb/ABJXB71cKnRQaHjoV2ItXv8V63q0SBIgEbJkczL3Pyli/bAsQzgHKh3h5F</vt:lpwstr>
  </property>
  <property fmtid="{D5CDD505-2E9C-101B-9397-08002B2CF9AE}" pid="69" name="x1ye=69">
    <vt:lpwstr>5pmJN4/13FTJUkJw0kserqL83oy1k15sxES7ngXbTkGQSq5fx8IKRWJehmsrpC2ZK6XOHco86FM3yBnjd8b4GGjkWAQgavjXRzth9Lph7VABXfvXUtBJo2qXuDmuAqezm87HirJhE1S2xnCQDRD/0Zq7qkpvScuvIv/5OqGkd1dphJ3bYS8qvAG2scXRDjuteZb9Mdej0ZSZWu45Podew6VP3BJK2KMelNv9qwkYvTJq2orRWJ8aWwn7e4YQH91</vt:lpwstr>
  </property>
  <property fmtid="{D5CDD505-2E9C-101B-9397-08002B2CF9AE}" pid="70" name="x1ye=7">
    <vt:lpwstr>8T+OB3sqt/3ZlNJk0c9OwFH9JL6jBW58gudUV9QPTJgJ1jYrAK8QXezWIDb7E0L8KIPYFTn2TCezv7xVUlTtf0VrE0sFymK/J3CZOpzEv3c2SGCJIHXds14Gef76NckiCMFAkDbSaFYi6xMOhXYtcLgTpmKHdjNYA9BZCjqYh/p+BkgtGTveAtViiDmtb9veowPCaURe2+kMcSLBnApr5xNRA00x9u76c1M02mraDzTo8uLl7AAP2ABNvzlPDHU</vt:lpwstr>
  </property>
  <property fmtid="{D5CDD505-2E9C-101B-9397-08002B2CF9AE}" pid="71" name="x1ye=70">
    <vt:lpwstr>IbO6t9k1p4YcTG2Q3kr37nS2j4GdB51Qtn7/+Tzi2u+L6iGzLSt5WEigI4p5uqX49gHP3UMKtOOCaWpeDI5vHM9h6rIZsrsuFjzJLvr0eETL2ZrOvnlPyVOUkSGryXTs/4N7Rzt7pD7G3eogL6OMIjzFVvOpi263cu2A1yj9tpmKyvz9cP48IuAUIsJlrfITF9Z3nuIIpDU6w5C2wj0+AMtf5k07rHL9mrrGQUDLX+renBr/Y480Mt/XF63VlwZ</vt:lpwstr>
  </property>
  <property fmtid="{D5CDD505-2E9C-101B-9397-08002B2CF9AE}" pid="72" name="x1ye=71">
    <vt:lpwstr>CKCDcKDllyO3x1CHcNr3fZFog7YHVUnT9dLIx8O4JEa97a97b6T4lSx4ZqSGwYlrGFSE1Xowh4jTQQXse/AY1/XiPmCiPDFIjYfYcN11y6e5em+6J3faeaMl+qMVxULwWsLYRnbLDGCJe4+9+OCij9x2o6pTaGcLEDoJgUdwVrczU3fmT199HSJRjEu8Jvk0S3zcwGqYdiQBE5SdvRa6ASz7BJUNKe0LDsHW23Uq+pIs+f751ZELSS9+g7k10ZT</vt:lpwstr>
  </property>
  <property fmtid="{D5CDD505-2E9C-101B-9397-08002B2CF9AE}" pid="73" name="x1ye=72">
    <vt:lpwstr>ydJaEnrMyRX4IggU8cU0CqpqsPflULGNIFQmI6MSH20YGO8TTGmmdAIHkYK2CMsHSwSMCIQgOAoDa/EEWnv1KHTncddfQjBgtt9v20ynAsvaRHns7qEM0IW4SWmrCjero30ZHhTcZM7Vc8ZXFuqOWpxx47u1RUMPZnV+JzJVCWqpo4U4LySqlZGK0FCZ+HGv7zQ/qDOH6q9P7yBbSCq6cVY9OBe8pkQgN1hCGEriMtvPYyLVfksXbqNGwDNlv/b</vt:lpwstr>
  </property>
  <property fmtid="{D5CDD505-2E9C-101B-9397-08002B2CF9AE}" pid="74" name="x1ye=73">
    <vt:lpwstr>tDv31E1eVVaKHu24qTFuT8Tyx/lzK8YpbtC56lmZ0d+gRsb3Dx14xpV3JTECOFTXxCUAGONK2iFXW9WLVisJMIyZkCnnKqSBo6eXH7r2ihWVLkHJ3iIpLvCE5veZgcLEZckPg7md/nMxElw9FF3QhKf4YZ+YHAA0Uo53EXyRAVhbBe0ADz0wdxFvO/lgtOS9WcDeAk7lxOnnqrwWfvWOGtONPKMTWJNwbhGW7fiJ4auxSNmoE8LTKEk9yjujXi2</vt:lpwstr>
  </property>
  <property fmtid="{D5CDD505-2E9C-101B-9397-08002B2CF9AE}" pid="75" name="x1ye=74">
    <vt:lpwstr>kb0LzukqxOTjTEXFIOv5i0qfmmQ4RQV3pGvUUfIzHlULxOa/wqpdYnPcUjxjHNkAd/jMDNtE3N/vbtuU6bo5KKry/oysVuX7hWt6DD4Sq9eOAsei8tU07qxZSn2Q1+fMtjPapuYuc0xDo8jWZ/xeXIfTNHeYXR24vGjdVFcowsKCa0XFHsoa/gARH5ywejrnE6/NkC0gU+Bb+pm0s7tM4GwbRH+83efRVjjS2eB6GvOK9wmNKpaVikRBXBP0jnY</vt:lpwstr>
  </property>
  <property fmtid="{D5CDD505-2E9C-101B-9397-08002B2CF9AE}" pid="76" name="x1ye=75">
    <vt:lpwstr>l+3nZfD2SWPl3n8blA4IdPMeP51HzIkt76GTaQTut3lfp+yiJromUzQuyD7yAhOiK6BK4iEM2wqbrTYB0SuyFGYpeDLkA9Metjb3vozgsb4guIUDnsTPGUJM8xNNHpy9zqMr68PzX6ISPRu4hF43TUrqwOaG3hdtrqakC+8D02vykEDxOoXg+hqFBEUWc2gJKM4f1u57JC+r7XbZ+FsKS5/+s5wc6c/uOkhf6foa9fkSL19DYYWvhvg2DTBAaon</vt:lpwstr>
  </property>
  <property fmtid="{D5CDD505-2E9C-101B-9397-08002B2CF9AE}" pid="77" name="x1ye=76">
    <vt:lpwstr>D2IqqMFpQUhD6M7BW2BN/Srfc8if2T+z20IgDb3wlco1sBjklCS3uQNIC7Hgl7OyyxhfOVnlDX9Bzj5Y0NaGm4yK4RNeuiTV579//wFzilHEOEsAAA==</vt:lpwstr>
  </property>
  <property fmtid="{D5CDD505-2E9C-101B-9397-08002B2CF9AE}" pid="78" name="x1ye=8">
    <vt:lpwstr>UK3KTgiIHOs3gEDGrqpnxPe2h4aoCfiir0scvywHy+UBK27W3+1auJGGd8etQDToWOr2zn4ZOzyQOwr9mPCwQcawpwavHkmdprX668nggNdVExYClqnGMgvNFn8B9kZUo8ri7uXWuNfMIzRm1cbYQd4d/0m1RMPpqXIEucXfkqeNqAAMeemPdzvTsQYDmSHVPm43UGXDSu+v4IKBbbIjrpEAaQA1earNBczIUdnNPVv58+Y17bvPzM7hGkmXdVy</vt:lpwstr>
  </property>
  <property fmtid="{D5CDD505-2E9C-101B-9397-08002B2CF9AE}" pid="79" name="x1ye=9">
    <vt:lpwstr>u/5Wx5IBvDZOvIzOAs9LtKuD02P/Ciz9+95r0BUtOmaTVoEkA/edEW9pbtZHa3jLByjf/XdVSHM5sgwa8x8b+sY9C47hZ76+PpGG0mEYd+fNd4h303EkeXObD5sb71WzhnKq4PGlIBKpF17uXcS0+u6eNhHLREg8hdwgSRJF5SwPKDGs5DGGhLHpBiwztYhhCMij8SjN1LD3CkifV5HWzo2jjoC1NlmTQAJpRKsVKL/XvF483rzGhheSz0rUmlG</vt:lpwstr>
  </property>
</Properties>
</file>